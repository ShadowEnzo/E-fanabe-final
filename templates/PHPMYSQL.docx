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D34A1" w14:textId="3831767A" w:rsidR="000E35FD" w:rsidRPr="000E35FD" w:rsidRDefault="000E35FD" w:rsidP="000E35FD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</w:pPr>
      <w:r w:rsidRPr="000E35FD">
        <w:rPr>
          <w:rFonts w:ascii="Times New Roman" w:eastAsia="Times New Roman" w:hAnsi="Times New Roman" w:cs="Times New Roman"/>
          <w:kern w:val="36"/>
          <w:sz w:val="48"/>
          <w:szCs w:val="48"/>
          <w:lang w:eastAsia="fr-FR"/>
        </w:rPr>
        <w:t>Gestion des Exceptions en PHP</w:t>
      </w:r>
      <w:r w:rsidRPr="000E35F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 xml:space="preserve"> </w:t>
      </w:r>
    </w:p>
    <w:p w14:paraId="6068EC7D" w14:textId="77777777" w:rsidR="000E35FD" w:rsidRDefault="000E35FD" w:rsidP="000E35FD">
      <w:pPr>
        <w:spacing w:before="100" w:beforeAutospacing="1" w:after="100" w:afterAutospacing="1"/>
      </w:pPr>
      <w:r>
        <w:t xml:space="preserve">La gestion des exceptions en PHP permet de </w:t>
      </w:r>
      <w:r>
        <w:rPr>
          <w:rStyle w:val="lev"/>
        </w:rPr>
        <w:t>détecter, intercepter et gérer les erreurs</w:t>
      </w:r>
      <w:r>
        <w:t xml:space="preserve"> de manière propre et contrôlée. Elle améliore la </w:t>
      </w:r>
      <w:r>
        <w:rPr>
          <w:rStyle w:val="lev"/>
        </w:rPr>
        <w:t>fiabilité</w:t>
      </w:r>
      <w:r>
        <w:t xml:space="preserve"> et la </w:t>
      </w:r>
      <w:r>
        <w:rPr>
          <w:rStyle w:val="lev"/>
        </w:rPr>
        <w:t>sécurité</w:t>
      </w:r>
      <w:r>
        <w:t xml:space="preserve"> des applications.</w:t>
      </w:r>
    </w:p>
    <w:p w14:paraId="344555BF" w14:textId="5C9AF9CA" w:rsidR="000E35FD" w:rsidRDefault="000E35FD" w:rsidP="000E35FD"/>
    <w:p w14:paraId="62F74E29" w14:textId="77777777" w:rsidR="000E35FD" w:rsidRPr="000E35FD" w:rsidRDefault="000E35FD" w:rsidP="000E35FD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fr-FR"/>
        </w:rPr>
      </w:pPr>
      <w:proofErr w:type="gramStart"/>
      <w:r w:rsidRPr="000E35FD">
        <w:rPr>
          <w:rFonts w:ascii="Segoe UI Emoji" w:eastAsia="Times New Roman" w:hAnsi="Segoe UI Emoji" w:cs="Segoe UI Emoji"/>
          <w:kern w:val="36"/>
          <w:sz w:val="24"/>
          <w:szCs w:val="24"/>
          <w:lang w:eastAsia="fr-FR"/>
        </w:rPr>
        <w:t>🔹</w:t>
      </w:r>
      <w:proofErr w:type="gramEnd"/>
      <w:r w:rsidRPr="000E35FD">
        <w:rPr>
          <w:rFonts w:ascii="Times New Roman" w:eastAsia="Times New Roman" w:hAnsi="Times New Roman" w:cs="Times New Roman"/>
          <w:kern w:val="36"/>
          <w:sz w:val="24"/>
          <w:szCs w:val="24"/>
          <w:lang w:eastAsia="fr-FR"/>
        </w:rPr>
        <w:t xml:space="preserve"> 1. Introduction aux Exceptions en PHP</w:t>
      </w:r>
    </w:p>
    <w:p w14:paraId="447E6990" w14:textId="77777777" w:rsidR="000E35FD" w:rsidRDefault="000E35FD" w:rsidP="000E35FD">
      <w:pPr>
        <w:spacing w:before="100" w:beforeAutospacing="1" w:after="100" w:afterAutospacing="1"/>
      </w:pPr>
      <w:r>
        <w:t xml:space="preserve">Une </w:t>
      </w:r>
      <w:r>
        <w:rPr>
          <w:rStyle w:val="lev"/>
        </w:rPr>
        <w:t>exception</w:t>
      </w:r>
      <w:r>
        <w:t xml:space="preserve"> est une erreur qui </w:t>
      </w:r>
      <w:r>
        <w:rPr>
          <w:rStyle w:val="lev"/>
        </w:rPr>
        <w:t>interrompt</w:t>
      </w:r>
      <w:r>
        <w:t xml:space="preserve"> l'exécution normale d'un script. Plutôt que de laisser le programme planter, PHP permet de capturer ces erreurs grâce à </w:t>
      </w:r>
      <w:proofErr w:type="spellStart"/>
      <w:r>
        <w:rPr>
          <w:rStyle w:val="lev"/>
        </w:rPr>
        <w:t>try</w:t>
      </w:r>
      <w:proofErr w:type="spellEnd"/>
      <w:r>
        <w:rPr>
          <w:rStyle w:val="lev"/>
        </w:rPr>
        <w:t>...catch...</w:t>
      </w:r>
      <w:proofErr w:type="spellStart"/>
      <w:r>
        <w:rPr>
          <w:rStyle w:val="lev"/>
        </w:rPr>
        <w:t>finally</w:t>
      </w:r>
      <w:proofErr w:type="spellEnd"/>
      <w:r>
        <w:t>.</w:t>
      </w:r>
    </w:p>
    <w:p w14:paraId="40A49E04" w14:textId="77777777" w:rsidR="000E35FD" w:rsidRDefault="000E35FD" w:rsidP="000E35FD">
      <w:pPr>
        <w:pStyle w:val="Titre3"/>
      </w:pPr>
      <w:r>
        <w:rPr>
          <w:rStyle w:val="lev"/>
          <w:b w:val="0"/>
          <w:bCs w:val="0"/>
        </w:rPr>
        <w:t xml:space="preserve">Syntaxe de base : Try - Catch - </w:t>
      </w:r>
      <w:proofErr w:type="spellStart"/>
      <w:r>
        <w:rPr>
          <w:rStyle w:val="lev"/>
          <w:b w:val="0"/>
          <w:bCs w:val="0"/>
        </w:rPr>
        <w:t>Finally</w:t>
      </w:r>
      <w:proofErr w:type="spellEnd"/>
    </w:p>
    <w:p w14:paraId="27B900C4" w14:textId="77777777" w:rsidR="000E35FD" w:rsidRPr="000E35FD" w:rsidRDefault="000E35FD" w:rsidP="000E3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</w:pPr>
      <w:proofErr w:type="spellStart"/>
      <w:proofErr w:type="gramStart"/>
      <w:r w:rsidRPr="000E35FD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try</w:t>
      </w:r>
      <w:proofErr w:type="spellEnd"/>
      <w:proofErr w:type="gramEnd"/>
      <w:r w:rsidRPr="000E35FD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 xml:space="preserve"> {</w:t>
      </w:r>
    </w:p>
    <w:p w14:paraId="7F5F1F0A" w14:textId="77777777" w:rsidR="000E35FD" w:rsidRPr="000E35FD" w:rsidRDefault="000E35FD" w:rsidP="000E3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</w:pPr>
      <w:r w:rsidRPr="000E35FD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 xml:space="preserve">    // Code qui peut générer une exception</w:t>
      </w:r>
    </w:p>
    <w:p w14:paraId="7F36B98A" w14:textId="77777777" w:rsidR="000E35FD" w:rsidRPr="000E35FD" w:rsidRDefault="000E35FD" w:rsidP="000E3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</w:pPr>
      <w:r w:rsidRPr="000E35FD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} catch (Exception $e) {</w:t>
      </w:r>
    </w:p>
    <w:p w14:paraId="7178ED86" w14:textId="77777777" w:rsidR="000E35FD" w:rsidRPr="000E35FD" w:rsidRDefault="000E35FD" w:rsidP="000E3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</w:pPr>
      <w:r w:rsidRPr="000E35FD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 xml:space="preserve">    // Code qui gère l'exception</w:t>
      </w:r>
    </w:p>
    <w:p w14:paraId="473D1A67" w14:textId="77777777" w:rsidR="000E35FD" w:rsidRPr="000E35FD" w:rsidRDefault="000E35FD" w:rsidP="000E3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</w:pPr>
      <w:r w:rsidRPr="000E35FD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 xml:space="preserve">} </w:t>
      </w:r>
      <w:proofErr w:type="spellStart"/>
      <w:r w:rsidRPr="000E35FD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finally</w:t>
      </w:r>
      <w:proofErr w:type="spellEnd"/>
      <w:r w:rsidRPr="000E35FD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 xml:space="preserve"> {</w:t>
      </w:r>
    </w:p>
    <w:p w14:paraId="0E2AAA7A" w14:textId="77777777" w:rsidR="000E35FD" w:rsidRPr="000E35FD" w:rsidRDefault="000E35FD" w:rsidP="000E3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</w:pPr>
      <w:r w:rsidRPr="000E35FD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 xml:space="preserve">    // Code qui s'exécute toujours (facultatif)</w:t>
      </w:r>
    </w:p>
    <w:p w14:paraId="15DAC19F" w14:textId="77777777" w:rsidR="000E35FD" w:rsidRPr="000E35FD" w:rsidRDefault="000E35FD" w:rsidP="000E3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</w:pPr>
      <w:r w:rsidRPr="000E35FD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}</w:t>
      </w:r>
    </w:p>
    <w:p w14:paraId="0442A631" w14:textId="406DA18F" w:rsidR="000E35FD" w:rsidRDefault="000E35FD" w:rsidP="000E35FD"/>
    <w:p w14:paraId="0BEE4679" w14:textId="77777777" w:rsidR="000E35FD" w:rsidRPr="000E35FD" w:rsidRDefault="000E35FD" w:rsidP="000E35FD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kern w:val="36"/>
          <w:sz w:val="24"/>
          <w:szCs w:val="24"/>
          <w:lang w:eastAsia="fr-FR"/>
        </w:rPr>
      </w:pPr>
      <w:proofErr w:type="gramStart"/>
      <w:r w:rsidRPr="000E35FD">
        <w:rPr>
          <w:rFonts w:ascii="Segoe UI Emoji" w:eastAsia="Times New Roman" w:hAnsi="Segoe UI Emoji" w:cs="Segoe UI Emoji"/>
          <w:kern w:val="36"/>
          <w:sz w:val="24"/>
          <w:szCs w:val="24"/>
          <w:lang w:eastAsia="fr-FR"/>
        </w:rPr>
        <w:t>🔹</w:t>
      </w:r>
      <w:proofErr w:type="gramEnd"/>
      <w:r w:rsidRPr="000E35FD">
        <w:rPr>
          <w:rFonts w:ascii="Times New Roman" w:eastAsia="Times New Roman" w:hAnsi="Times New Roman" w:cs="Times New Roman"/>
          <w:kern w:val="36"/>
          <w:sz w:val="24"/>
          <w:szCs w:val="24"/>
          <w:lang w:eastAsia="fr-FR"/>
        </w:rPr>
        <w:t xml:space="preserve"> 2. Exemple de gestion d'exception en PHP</w:t>
      </w:r>
    </w:p>
    <w:p w14:paraId="4F124AED" w14:textId="77777777" w:rsidR="000E35FD" w:rsidRDefault="000E35FD" w:rsidP="000E35FD">
      <w:pPr>
        <w:pStyle w:val="Titre3"/>
      </w:pPr>
      <w:r>
        <w:rPr>
          <w:rStyle w:val="lev"/>
          <w:b w:val="0"/>
          <w:bCs w:val="0"/>
        </w:rPr>
        <w:t>Exemple 1 : Division par zéro</w:t>
      </w:r>
    </w:p>
    <w:p w14:paraId="32C8A32B" w14:textId="77777777" w:rsidR="000E35FD" w:rsidRDefault="000E35FD" w:rsidP="000E35FD">
      <w:pPr>
        <w:pStyle w:val="PrformatHTML"/>
      </w:pPr>
    </w:p>
    <w:p w14:paraId="3883990C" w14:textId="48DBC95C" w:rsidR="000E35FD" w:rsidRPr="000E35FD" w:rsidRDefault="000E35FD" w:rsidP="000E3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</w:pPr>
      <w:proofErr w:type="spellStart"/>
      <w:proofErr w:type="gramStart"/>
      <w:r w:rsidRPr="000E35FD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function</w:t>
      </w:r>
      <w:proofErr w:type="spellEnd"/>
      <w:proofErr w:type="gramEnd"/>
      <w:r w:rsidRPr="000E35FD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 xml:space="preserve"> division($a, $b) {</w:t>
      </w:r>
    </w:p>
    <w:p w14:paraId="2B932638" w14:textId="77777777" w:rsidR="000E35FD" w:rsidRPr="000E35FD" w:rsidRDefault="000E35FD" w:rsidP="000E3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</w:pPr>
      <w:r w:rsidRPr="000E35FD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 xml:space="preserve">    </w:t>
      </w:r>
      <w:proofErr w:type="gramStart"/>
      <w:r w:rsidRPr="000E35FD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if</w:t>
      </w:r>
      <w:proofErr w:type="gramEnd"/>
      <w:r w:rsidRPr="000E35FD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 xml:space="preserve"> ($b == 0) {</w:t>
      </w:r>
    </w:p>
    <w:p w14:paraId="472E0969" w14:textId="77777777" w:rsidR="000E35FD" w:rsidRPr="000E35FD" w:rsidRDefault="000E35FD" w:rsidP="000E3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</w:pPr>
      <w:r w:rsidRPr="000E35FD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 xml:space="preserve">        </w:t>
      </w:r>
      <w:proofErr w:type="spellStart"/>
      <w:proofErr w:type="gramStart"/>
      <w:r w:rsidRPr="000E35FD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throw</w:t>
      </w:r>
      <w:proofErr w:type="spellEnd"/>
      <w:proofErr w:type="gramEnd"/>
      <w:r w:rsidRPr="000E35FD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 xml:space="preserve"> new Exception("Erreur : Division par zéro !");</w:t>
      </w:r>
    </w:p>
    <w:p w14:paraId="4C2BDD88" w14:textId="77777777" w:rsidR="000E35FD" w:rsidRPr="000E35FD" w:rsidRDefault="000E35FD" w:rsidP="000E3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</w:pPr>
      <w:r w:rsidRPr="000E35FD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 xml:space="preserve">    }</w:t>
      </w:r>
    </w:p>
    <w:p w14:paraId="49DE82D2" w14:textId="77777777" w:rsidR="000E35FD" w:rsidRPr="000E35FD" w:rsidRDefault="000E35FD" w:rsidP="000E3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</w:pPr>
      <w:r w:rsidRPr="000E35FD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 xml:space="preserve">    </w:t>
      </w:r>
      <w:proofErr w:type="gramStart"/>
      <w:r w:rsidRPr="000E35FD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return</w:t>
      </w:r>
      <w:proofErr w:type="gramEnd"/>
      <w:r w:rsidRPr="000E35FD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 xml:space="preserve"> $a / $b;</w:t>
      </w:r>
    </w:p>
    <w:p w14:paraId="784D9903" w14:textId="77777777" w:rsidR="000E35FD" w:rsidRPr="000E35FD" w:rsidRDefault="000E35FD" w:rsidP="000E3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</w:pPr>
      <w:r w:rsidRPr="000E35FD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}</w:t>
      </w:r>
    </w:p>
    <w:p w14:paraId="53F4096A" w14:textId="77777777" w:rsidR="000E35FD" w:rsidRPr="000E35FD" w:rsidRDefault="000E35FD" w:rsidP="000E3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</w:pPr>
    </w:p>
    <w:p w14:paraId="541A1521" w14:textId="77777777" w:rsidR="000E35FD" w:rsidRPr="000E35FD" w:rsidRDefault="000E35FD" w:rsidP="000E3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</w:pPr>
      <w:proofErr w:type="spellStart"/>
      <w:proofErr w:type="gramStart"/>
      <w:r w:rsidRPr="000E35FD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try</w:t>
      </w:r>
      <w:proofErr w:type="spellEnd"/>
      <w:proofErr w:type="gramEnd"/>
      <w:r w:rsidRPr="000E35FD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 xml:space="preserve"> {</w:t>
      </w:r>
    </w:p>
    <w:p w14:paraId="07A962DE" w14:textId="77777777" w:rsidR="000E35FD" w:rsidRPr="000E35FD" w:rsidRDefault="000E35FD" w:rsidP="000E3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</w:pPr>
      <w:r w:rsidRPr="000E35FD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 xml:space="preserve">    </w:t>
      </w:r>
      <w:proofErr w:type="spellStart"/>
      <w:proofErr w:type="gramStart"/>
      <w:r w:rsidRPr="000E35FD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echo</w:t>
      </w:r>
      <w:proofErr w:type="spellEnd"/>
      <w:proofErr w:type="gramEnd"/>
      <w:r w:rsidRPr="000E35FD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 xml:space="preserve"> division(10, 0);</w:t>
      </w:r>
    </w:p>
    <w:p w14:paraId="084283E4" w14:textId="77777777" w:rsidR="000E35FD" w:rsidRPr="000E35FD" w:rsidRDefault="000E35FD" w:rsidP="000E3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</w:pPr>
      <w:r w:rsidRPr="000E35FD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} catch (Exception $e) {</w:t>
      </w:r>
    </w:p>
    <w:p w14:paraId="7ACA7FDE" w14:textId="77777777" w:rsidR="000E35FD" w:rsidRPr="000E35FD" w:rsidRDefault="000E35FD" w:rsidP="000E3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</w:pPr>
      <w:r w:rsidRPr="000E35FD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 xml:space="preserve">    </w:t>
      </w:r>
      <w:proofErr w:type="spellStart"/>
      <w:proofErr w:type="gramStart"/>
      <w:r w:rsidRPr="000E35FD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echo</w:t>
      </w:r>
      <w:proofErr w:type="spellEnd"/>
      <w:proofErr w:type="gramEnd"/>
      <w:r w:rsidRPr="000E35FD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 xml:space="preserve"> "Exception capturée : " . $e-&gt;</w:t>
      </w:r>
      <w:proofErr w:type="spellStart"/>
      <w:proofErr w:type="gramStart"/>
      <w:r w:rsidRPr="000E35FD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getMessage</w:t>
      </w:r>
      <w:proofErr w:type="spellEnd"/>
      <w:r w:rsidRPr="000E35FD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(</w:t>
      </w:r>
      <w:proofErr w:type="gramEnd"/>
      <w:r w:rsidRPr="000E35FD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);</w:t>
      </w:r>
    </w:p>
    <w:p w14:paraId="459850C6" w14:textId="77777777" w:rsidR="000E35FD" w:rsidRPr="000E35FD" w:rsidRDefault="000E35FD" w:rsidP="000E3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</w:pPr>
      <w:r w:rsidRPr="000E35FD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 xml:space="preserve">} </w:t>
      </w:r>
      <w:proofErr w:type="spellStart"/>
      <w:r w:rsidRPr="000E35FD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finally</w:t>
      </w:r>
      <w:proofErr w:type="spellEnd"/>
      <w:r w:rsidRPr="000E35FD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 xml:space="preserve"> {</w:t>
      </w:r>
    </w:p>
    <w:p w14:paraId="7F5F8FC5" w14:textId="77777777" w:rsidR="000E35FD" w:rsidRPr="000E35FD" w:rsidRDefault="000E35FD" w:rsidP="000E3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</w:pPr>
      <w:r w:rsidRPr="000E35FD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 xml:space="preserve">    </w:t>
      </w:r>
      <w:proofErr w:type="spellStart"/>
      <w:proofErr w:type="gramStart"/>
      <w:r w:rsidRPr="000E35FD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echo</w:t>
      </w:r>
      <w:proofErr w:type="spellEnd"/>
      <w:proofErr w:type="gramEnd"/>
      <w:r w:rsidRPr="000E35FD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 xml:space="preserve"> "&lt;</w:t>
      </w:r>
      <w:proofErr w:type="spellStart"/>
      <w:r w:rsidRPr="000E35FD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br</w:t>
      </w:r>
      <w:proofErr w:type="spellEnd"/>
      <w:r w:rsidRPr="000E35FD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&gt;Fin du programme.";</w:t>
      </w:r>
    </w:p>
    <w:p w14:paraId="101B8296" w14:textId="77777777" w:rsidR="000E35FD" w:rsidRPr="000E35FD" w:rsidRDefault="000E35FD" w:rsidP="000E3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</w:pPr>
      <w:r w:rsidRPr="000E35FD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}</w:t>
      </w:r>
    </w:p>
    <w:p w14:paraId="0A6D7E73" w14:textId="77777777" w:rsidR="000E35FD" w:rsidRDefault="000E35FD" w:rsidP="000E35FD">
      <w:pPr>
        <w:spacing w:before="100" w:beforeAutospacing="1" w:after="100" w:afterAutospacing="1"/>
      </w:pPr>
      <w:r>
        <w:rPr>
          <w:rStyle w:val="lev"/>
        </w:rPr>
        <w:t>Sortie :</w:t>
      </w:r>
    </w:p>
    <w:p w14:paraId="32600046" w14:textId="77777777" w:rsidR="000E35FD" w:rsidRDefault="000E35FD" w:rsidP="000E35FD">
      <w:pPr>
        <w:pStyle w:val="PrformatHTML"/>
        <w:rPr>
          <w:rStyle w:val="CodeHTML"/>
        </w:rPr>
      </w:pPr>
      <w:r>
        <w:rPr>
          <w:rStyle w:val="CodeHTML"/>
        </w:rPr>
        <w:t>Exception capturée : Erreur : Division par zéro !</w:t>
      </w:r>
    </w:p>
    <w:p w14:paraId="27F75ADE" w14:textId="77777777" w:rsidR="000E35FD" w:rsidRDefault="000E35FD" w:rsidP="000E35FD">
      <w:pPr>
        <w:pStyle w:val="PrformatHTML"/>
        <w:rPr>
          <w:rStyle w:val="CodeHTML"/>
        </w:rPr>
      </w:pPr>
      <w:r>
        <w:rPr>
          <w:rStyle w:val="CodeHTML"/>
        </w:rPr>
        <w:t xml:space="preserve">Fin </w:t>
      </w:r>
      <w:r>
        <w:rPr>
          <w:rStyle w:val="hljs-builtin"/>
        </w:rPr>
        <w:t>du</w:t>
      </w:r>
      <w:r>
        <w:rPr>
          <w:rStyle w:val="CodeHTML"/>
        </w:rPr>
        <w:t xml:space="preserve"> programme.</w:t>
      </w:r>
    </w:p>
    <w:p w14:paraId="5765BD88" w14:textId="77777777" w:rsidR="000E35FD" w:rsidRDefault="000E35FD" w:rsidP="000E35FD">
      <w:r>
        <w:pict w14:anchorId="04D3BB83">
          <v:rect id="_x0000_i1061" style="width:0;height:1.5pt" o:hralign="center" o:hrstd="t" o:hr="t" fillcolor="#a0a0a0" stroked="f"/>
        </w:pict>
      </w:r>
    </w:p>
    <w:p w14:paraId="7524DDCC" w14:textId="77777777" w:rsidR="000E35FD" w:rsidRPr="000E35FD" w:rsidRDefault="000E35FD" w:rsidP="000E35FD">
      <w:pPr>
        <w:spacing w:before="100" w:beforeAutospacing="1" w:after="100" w:afterAutospacing="1"/>
        <w:outlineLvl w:val="0"/>
        <w:rPr>
          <w:rFonts w:ascii="Segoe UI Emoji" w:eastAsia="Times New Roman" w:hAnsi="Segoe UI Emoji" w:cs="Segoe UI Emoji"/>
          <w:kern w:val="36"/>
          <w:sz w:val="24"/>
          <w:szCs w:val="24"/>
          <w:lang w:eastAsia="fr-FR"/>
        </w:rPr>
      </w:pPr>
      <w:proofErr w:type="gramStart"/>
      <w:r w:rsidRPr="000E35FD">
        <w:rPr>
          <w:rFonts w:ascii="Segoe UI Emoji" w:eastAsia="Times New Roman" w:hAnsi="Segoe UI Emoji" w:cs="Segoe UI Emoji"/>
          <w:kern w:val="36"/>
          <w:sz w:val="24"/>
          <w:szCs w:val="24"/>
          <w:lang w:eastAsia="fr-FR"/>
        </w:rPr>
        <w:t>🔹</w:t>
      </w:r>
      <w:proofErr w:type="gramEnd"/>
      <w:r w:rsidRPr="000E35FD">
        <w:rPr>
          <w:rFonts w:ascii="Segoe UI Emoji" w:eastAsia="Times New Roman" w:hAnsi="Segoe UI Emoji" w:cs="Segoe UI Emoji"/>
          <w:kern w:val="36"/>
          <w:sz w:val="24"/>
          <w:szCs w:val="24"/>
          <w:lang w:eastAsia="fr-FR"/>
        </w:rPr>
        <w:t xml:space="preserve"> 3. Les Types d'Exceptions en PHP</w:t>
      </w:r>
    </w:p>
    <w:p w14:paraId="225DE1AF" w14:textId="77777777" w:rsidR="000E35FD" w:rsidRDefault="000E35FD" w:rsidP="000E35FD">
      <w:pPr>
        <w:spacing w:before="100" w:beforeAutospacing="1" w:after="100" w:afterAutospacing="1"/>
      </w:pPr>
      <w:r>
        <w:lastRenderedPageBreak/>
        <w:t>PHP dispose de plusieurs classes d'exceptions 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8"/>
        <w:gridCol w:w="3933"/>
      </w:tblGrid>
      <w:tr w:rsidR="000E35FD" w14:paraId="709FA565" w14:textId="77777777" w:rsidTr="000E35F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A7B2BF" w14:textId="77777777" w:rsidR="000E35FD" w:rsidRDefault="000E35F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Classe d'Exception</w:t>
            </w:r>
          </w:p>
        </w:tc>
        <w:tc>
          <w:tcPr>
            <w:tcW w:w="0" w:type="auto"/>
            <w:vAlign w:val="center"/>
            <w:hideMark/>
          </w:tcPr>
          <w:p w14:paraId="6A80F764" w14:textId="77777777" w:rsidR="000E35FD" w:rsidRDefault="000E35F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0E35FD" w14:paraId="57A24030" w14:textId="77777777" w:rsidTr="000E35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990D60" w14:textId="77777777" w:rsidR="000E35FD" w:rsidRDefault="000E35FD">
            <w:r>
              <w:rPr>
                <w:rStyle w:val="CodeHTML"/>
              </w:rPr>
              <w:t>Exception</w:t>
            </w:r>
          </w:p>
        </w:tc>
        <w:tc>
          <w:tcPr>
            <w:tcW w:w="0" w:type="auto"/>
            <w:vAlign w:val="center"/>
            <w:hideMark/>
          </w:tcPr>
          <w:p w14:paraId="05A2F51E" w14:textId="77777777" w:rsidR="000E35FD" w:rsidRDefault="000E35FD">
            <w:r>
              <w:t>Classe de base pour toutes les exceptions.</w:t>
            </w:r>
          </w:p>
        </w:tc>
      </w:tr>
      <w:tr w:rsidR="000E35FD" w14:paraId="5094CF26" w14:textId="77777777" w:rsidTr="000E35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854570" w14:textId="77777777" w:rsidR="000E35FD" w:rsidRDefault="000E35FD">
            <w:proofErr w:type="spellStart"/>
            <w:r>
              <w:rPr>
                <w:rStyle w:val="CodeHTML"/>
              </w:rPr>
              <w:t>ErrorException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C57E8D" w14:textId="77777777" w:rsidR="000E35FD" w:rsidRDefault="000E35FD">
            <w:r>
              <w:t>Convertit les erreurs PHP en exceptions.</w:t>
            </w:r>
          </w:p>
        </w:tc>
      </w:tr>
      <w:tr w:rsidR="000E35FD" w14:paraId="6C24671B" w14:textId="77777777" w:rsidTr="000E35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DBBC2B" w14:textId="77777777" w:rsidR="000E35FD" w:rsidRDefault="000E35FD">
            <w:proofErr w:type="spellStart"/>
            <w:r>
              <w:rPr>
                <w:rStyle w:val="CodeHTML"/>
              </w:rPr>
              <w:t>PDOException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CEB5E2" w14:textId="77777777" w:rsidR="000E35FD" w:rsidRDefault="000E35FD">
            <w:r>
              <w:t>Exceptions liées à la base de données PDO.</w:t>
            </w:r>
          </w:p>
        </w:tc>
      </w:tr>
      <w:tr w:rsidR="000E35FD" w14:paraId="5B10500C" w14:textId="77777777" w:rsidTr="000E35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946600" w14:textId="77777777" w:rsidR="000E35FD" w:rsidRDefault="000E35FD">
            <w:proofErr w:type="spellStart"/>
            <w:r>
              <w:rPr>
                <w:rStyle w:val="CodeHTML"/>
              </w:rPr>
              <w:t>InvalidArgumentException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19FD1F" w14:textId="77777777" w:rsidR="000E35FD" w:rsidRDefault="000E35FD">
            <w:r>
              <w:t>Levée lorsqu'un argument n'est pas valide.</w:t>
            </w:r>
          </w:p>
        </w:tc>
      </w:tr>
      <w:tr w:rsidR="000E35FD" w14:paraId="51910305" w14:textId="77777777" w:rsidTr="000E35F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DBC8A2" w14:textId="77777777" w:rsidR="000E35FD" w:rsidRDefault="000E35FD">
            <w:proofErr w:type="spellStart"/>
            <w:r>
              <w:rPr>
                <w:rStyle w:val="CodeHTML"/>
              </w:rPr>
              <w:t>RuntimeException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ACB462" w14:textId="77777777" w:rsidR="000E35FD" w:rsidRDefault="000E35FD">
            <w:r>
              <w:t>Erreurs d'exécution.</w:t>
            </w:r>
          </w:p>
        </w:tc>
      </w:tr>
    </w:tbl>
    <w:p w14:paraId="432DB47A" w14:textId="77777777" w:rsidR="000E35FD" w:rsidRDefault="000E35FD" w:rsidP="000E35FD">
      <w:pPr>
        <w:spacing w:before="100" w:beforeAutospacing="1" w:after="100" w:afterAutospacing="1"/>
        <w:outlineLvl w:val="0"/>
      </w:pPr>
      <w:r w:rsidRPr="000E35FD">
        <w:rPr>
          <w:rFonts w:ascii="Segoe UI Emoji" w:eastAsia="Times New Roman" w:hAnsi="Segoe UI Emoji" w:cs="Segoe UI Emoji"/>
          <w:kern w:val="36"/>
          <w:sz w:val="24"/>
          <w:szCs w:val="24"/>
          <w:lang w:eastAsia="fr-FR"/>
        </w:rPr>
        <w:t>Exemple 2 : Exception spécifique (</w:t>
      </w:r>
      <w:proofErr w:type="spellStart"/>
      <w:r w:rsidRPr="000E35FD">
        <w:rPr>
          <w:rFonts w:ascii="Segoe UI Emoji" w:eastAsia="Times New Roman" w:hAnsi="Segoe UI Emoji" w:cs="Segoe UI Emoji"/>
          <w:kern w:val="36"/>
          <w:sz w:val="24"/>
          <w:szCs w:val="24"/>
          <w:lang w:eastAsia="fr-FR"/>
        </w:rPr>
        <w:t>InvalidArgumentException</w:t>
      </w:r>
      <w:proofErr w:type="spellEnd"/>
      <w:r w:rsidRPr="000E35FD">
        <w:rPr>
          <w:rFonts w:ascii="Segoe UI Emoji" w:eastAsia="Times New Roman" w:hAnsi="Segoe UI Emoji" w:cs="Segoe UI Emoji"/>
          <w:kern w:val="36"/>
          <w:sz w:val="24"/>
          <w:szCs w:val="24"/>
          <w:lang w:eastAsia="fr-FR"/>
        </w:rPr>
        <w:t>)</w:t>
      </w:r>
    </w:p>
    <w:p w14:paraId="67E2FFE9" w14:textId="77777777" w:rsidR="000E35FD" w:rsidRDefault="000E35FD" w:rsidP="000E35FD">
      <w:pPr>
        <w:pStyle w:val="PrformatHTML"/>
      </w:pPr>
    </w:p>
    <w:p w14:paraId="7AC0E938" w14:textId="56286CCE" w:rsidR="000E35FD" w:rsidRPr="000E35FD" w:rsidRDefault="000E35FD" w:rsidP="000E3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</w:pPr>
      <w:proofErr w:type="spellStart"/>
      <w:proofErr w:type="gramStart"/>
      <w:r w:rsidRPr="000E35FD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function</w:t>
      </w:r>
      <w:proofErr w:type="spellEnd"/>
      <w:proofErr w:type="gramEnd"/>
      <w:r w:rsidRPr="000E35FD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 xml:space="preserve"> </w:t>
      </w:r>
      <w:proofErr w:type="spellStart"/>
      <w:r w:rsidRPr="000E35FD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setAge</w:t>
      </w:r>
      <w:proofErr w:type="spellEnd"/>
      <w:r w:rsidRPr="000E35FD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($</w:t>
      </w:r>
      <w:proofErr w:type="spellStart"/>
      <w:r w:rsidRPr="000E35FD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age</w:t>
      </w:r>
      <w:proofErr w:type="spellEnd"/>
      <w:r w:rsidRPr="000E35FD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) {</w:t>
      </w:r>
    </w:p>
    <w:p w14:paraId="55C007AC" w14:textId="77777777" w:rsidR="000E35FD" w:rsidRPr="000E35FD" w:rsidRDefault="000E35FD" w:rsidP="000E3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</w:pPr>
      <w:r w:rsidRPr="000E35FD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 xml:space="preserve">    </w:t>
      </w:r>
      <w:proofErr w:type="gramStart"/>
      <w:r w:rsidRPr="000E35FD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if</w:t>
      </w:r>
      <w:proofErr w:type="gramEnd"/>
      <w:r w:rsidRPr="000E35FD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 xml:space="preserve"> ($</w:t>
      </w:r>
      <w:proofErr w:type="spellStart"/>
      <w:r w:rsidRPr="000E35FD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age</w:t>
      </w:r>
      <w:proofErr w:type="spellEnd"/>
      <w:r w:rsidRPr="000E35FD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 xml:space="preserve"> &lt; 0) {</w:t>
      </w:r>
    </w:p>
    <w:p w14:paraId="42F334EA" w14:textId="77777777" w:rsidR="000E35FD" w:rsidRPr="000E35FD" w:rsidRDefault="000E35FD" w:rsidP="000E3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</w:pPr>
      <w:r w:rsidRPr="000E35FD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 xml:space="preserve">        </w:t>
      </w:r>
      <w:proofErr w:type="spellStart"/>
      <w:proofErr w:type="gramStart"/>
      <w:r w:rsidRPr="000E35FD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throw</w:t>
      </w:r>
      <w:proofErr w:type="spellEnd"/>
      <w:proofErr w:type="gramEnd"/>
      <w:r w:rsidRPr="000E35FD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 xml:space="preserve"> new </w:t>
      </w:r>
      <w:proofErr w:type="spellStart"/>
      <w:r w:rsidRPr="000E35FD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InvalidArgumentException</w:t>
      </w:r>
      <w:proofErr w:type="spellEnd"/>
      <w:r w:rsidRPr="000E35FD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("L'âge ne peut pas être négatif !");</w:t>
      </w:r>
    </w:p>
    <w:p w14:paraId="0741D046" w14:textId="77777777" w:rsidR="000E35FD" w:rsidRPr="000E35FD" w:rsidRDefault="000E35FD" w:rsidP="000E3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</w:pPr>
      <w:r w:rsidRPr="000E35FD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 xml:space="preserve">    }</w:t>
      </w:r>
    </w:p>
    <w:p w14:paraId="02DFCA0D" w14:textId="77777777" w:rsidR="000E35FD" w:rsidRPr="000E35FD" w:rsidRDefault="000E35FD" w:rsidP="000E3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</w:pPr>
      <w:r w:rsidRPr="000E35FD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 xml:space="preserve">    </w:t>
      </w:r>
      <w:proofErr w:type="gramStart"/>
      <w:r w:rsidRPr="000E35FD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return</w:t>
      </w:r>
      <w:proofErr w:type="gramEnd"/>
      <w:r w:rsidRPr="000E35FD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 xml:space="preserve"> "Âge valide : " . $</w:t>
      </w:r>
      <w:proofErr w:type="spellStart"/>
      <w:proofErr w:type="gramStart"/>
      <w:r w:rsidRPr="000E35FD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age</w:t>
      </w:r>
      <w:proofErr w:type="spellEnd"/>
      <w:r w:rsidRPr="000E35FD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;</w:t>
      </w:r>
      <w:proofErr w:type="gramEnd"/>
    </w:p>
    <w:p w14:paraId="5E57062C" w14:textId="77777777" w:rsidR="000E35FD" w:rsidRPr="000E35FD" w:rsidRDefault="000E35FD" w:rsidP="000E3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</w:pPr>
      <w:r w:rsidRPr="000E35FD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}</w:t>
      </w:r>
    </w:p>
    <w:p w14:paraId="4B94C1B1" w14:textId="77777777" w:rsidR="000E35FD" w:rsidRPr="000E35FD" w:rsidRDefault="000E35FD" w:rsidP="000E3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</w:pPr>
    </w:p>
    <w:p w14:paraId="24D78FE0" w14:textId="77777777" w:rsidR="000E35FD" w:rsidRPr="000E35FD" w:rsidRDefault="000E35FD" w:rsidP="000E3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</w:pPr>
      <w:proofErr w:type="spellStart"/>
      <w:proofErr w:type="gramStart"/>
      <w:r w:rsidRPr="000E35FD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try</w:t>
      </w:r>
      <w:proofErr w:type="spellEnd"/>
      <w:proofErr w:type="gramEnd"/>
      <w:r w:rsidRPr="000E35FD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 xml:space="preserve"> {</w:t>
      </w:r>
    </w:p>
    <w:p w14:paraId="7CB73F6A" w14:textId="77777777" w:rsidR="000E35FD" w:rsidRPr="000E35FD" w:rsidRDefault="000E35FD" w:rsidP="000E3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</w:pPr>
      <w:r w:rsidRPr="000E35FD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 xml:space="preserve">    </w:t>
      </w:r>
      <w:proofErr w:type="spellStart"/>
      <w:proofErr w:type="gramStart"/>
      <w:r w:rsidRPr="000E35FD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echo</w:t>
      </w:r>
      <w:proofErr w:type="spellEnd"/>
      <w:proofErr w:type="gramEnd"/>
      <w:r w:rsidRPr="000E35FD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 xml:space="preserve"> </w:t>
      </w:r>
      <w:proofErr w:type="spellStart"/>
      <w:r w:rsidRPr="000E35FD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setAge</w:t>
      </w:r>
      <w:proofErr w:type="spellEnd"/>
      <w:r w:rsidRPr="000E35FD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(-5);</w:t>
      </w:r>
    </w:p>
    <w:p w14:paraId="1D08CACF" w14:textId="77777777" w:rsidR="000E35FD" w:rsidRPr="000E35FD" w:rsidRDefault="000E35FD" w:rsidP="000E3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</w:pPr>
      <w:r w:rsidRPr="000E35FD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} catch (</w:t>
      </w:r>
      <w:proofErr w:type="spellStart"/>
      <w:r w:rsidRPr="000E35FD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InvalidArgumentException</w:t>
      </w:r>
      <w:proofErr w:type="spellEnd"/>
      <w:r w:rsidRPr="000E35FD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 xml:space="preserve"> $e) {</w:t>
      </w:r>
    </w:p>
    <w:p w14:paraId="75592011" w14:textId="77777777" w:rsidR="000E35FD" w:rsidRPr="000E35FD" w:rsidRDefault="000E35FD" w:rsidP="000E3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</w:pPr>
      <w:r w:rsidRPr="000E35FD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 xml:space="preserve">    </w:t>
      </w:r>
      <w:proofErr w:type="spellStart"/>
      <w:proofErr w:type="gramStart"/>
      <w:r w:rsidRPr="000E35FD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echo</w:t>
      </w:r>
      <w:proofErr w:type="spellEnd"/>
      <w:proofErr w:type="gramEnd"/>
      <w:r w:rsidRPr="000E35FD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 xml:space="preserve"> "Erreur : " . $e-&gt;</w:t>
      </w:r>
      <w:proofErr w:type="spellStart"/>
      <w:proofErr w:type="gramStart"/>
      <w:r w:rsidRPr="000E35FD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getMessage</w:t>
      </w:r>
      <w:proofErr w:type="spellEnd"/>
      <w:r w:rsidRPr="000E35FD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(</w:t>
      </w:r>
      <w:proofErr w:type="gramEnd"/>
      <w:r w:rsidRPr="000E35FD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);</w:t>
      </w:r>
    </w:p>
    <w:p w14:paraId="77302734" w14:textId="77777777" w:rsidR="000E35FD" w:rsidRPr="000E35FD" w:rsidRDefault="000E35FD" w:rsidP="000E35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</w:pPr>
      <w:r w:rsidRPr="000E35FD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}</w:t>
      </w:r>
    </w:p>
    <w:p w14:paraId="0D5CFFFD" w14:textId="77777777" w:rsidR="000E35FD" w:rsidRDefault="000E35FD" w:rsidP="000E35FD">
      <w:pPr>
        <w:spacing w:before="100" w:beforeAutospacing="1" w:after="100" w:afterAutospacing="1"/>
      </w:pPr>
      <w:r>
        <w:rPr>
          <w:rStyle w:val="lev"/>
        </w:rPr>
        <w:t>Sortie :</w:t>
      </w:r>
    </w:p>
    <w:p w14:paraId="50A88EB9" w14:textId="77777777" w:rsidR="000E35FD" w:rsidRDefault="000E35FD" w:rsidP="000E35FD">
      <w:pPr>
        <w:pStyle w:val="PrformatHTML"/>
      </w:pPr>
      <w:r>
        <w:rPr>
          <w:rStyle w:val="CodeHTML"/>
        </w:rPr>
        <w:t>Erreur : L</w:t>
      </w:r>
      <w:r>
        <w:rPr>
          <w:rStyle w:val="hljs-comment"/>
        </w:rPr>
        <w:t>'âge ne peut pas être négatif !</w:t>
      </w:r>
    </w:p>
    <w:p w14:paraId="38E0F24C" w14:textId="77777777" w:rsidR="000E35FD" w:rsidRDefault="000E35FD" w:rsidP="005D477E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</w:pPr>
    </w:p>
    <w:p w14:paraId="76F46B2E" w14:textId="757587A0" w:rsidR="005D477E" w:rsidRPr="005D477E" w:rsidRDefault="005D477E" w:rsidP="005D477E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</w:pPr>
      <w:r w:rsidRPr="005D477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  <w:t>PHP et SGBD (Système de Gestion de Bases de Données)</w:t>
      </w:r>
    </w:p>
    <w:p w14:paraId="19C0B9F3" w14:textId="77777777" w:rsidR="005D477E" w:rsidRPr="005D477E" w:rsidRDefault="005D477E" w:rsidP="005D477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D477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PHP peut interagir avec plusieurs </w:t>
      </w:r>
      <w:r w:rsidRPr="005D477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Systèmes de Gestion de Bases de Données (SGBD)</w:t>
      </w:r>
      <w:r w:rsidRPr="005D477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stocker, récupérer et manipuler des données. Les plus populaires sont :</w:t>
      </w:r>
    </w:p>
    <w:p w14:paraId="11AA6B08" w14:textId="77777777" w:rsidR="005D477E" w:rsidRPr="005D477E" w:rsidRDefault="005D477E" w:rsidP="005D477E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D477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MySQL / </w:t>
      </w:r>
      <w:proofErr w:type="spellStart"/>
      <w:r w:rsidRPr="005D477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MariaDB</w:t>
      </w:r>
      <w:proofErr w:type="spellEnd"/>
      <w:r w:rsidRPr="005D477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5D477E">
        <w:rPr>
          <w:rFonts w:ascii="Segoe UI Emoji" w:eastAsia="Times New Roman" w:hAnsi="Segoe UI Emoji" w:cs="Segoe UI Emoji"/>
          <w:sz w:val="24"/>
          <w:szCs w:val="24"/>
          <w:lang w:eastAsia="fr-FR"/>
        </w:rPr>
        <w:t>✅</w:t>
      </w:r>
      <w:r w:rsidRPr="005D477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(le plus utilisé avec PHP)</w:t>
      </w:r>
    </w:p>
    <w:p w14:paraId="51D8DDE2" w14:textId="77777777" w:rsidR="005D477E" w:rsidRPr="005D477E" w:rsidRDefault="005D477E" w:rsidP="005D477E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D477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PostgreSQL</w:t>
      </w:r>
      <w:r w:rsidRPr="005D477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5D477E">
        <w:rPr>
          <w:rFonts w:ascii="Segoe UI Emoji" w:eastAsia="Times New Roman" w:hAnsi="Segoe UI Emoji" w:cs="Segoe UI Emoji"/>
          <w:sz w:val="24"/>
          <w:szCs w:val="24"/>
          <w:lang w:eastAsia="fr-FR"/>
        </w:rPr>
        <w:t>🔥</w:t>
      </w:r>
      <w:r w:rsidRPr="005D477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(puissant et fiable)</w:t>
      </w:r>
    </w:p>
    <w:p w14:paraId="07C507FD" w14:textId="77777777" w:rsidR="005D477E" w:rsidRPr="005D477E" w:rsidRDefault="005D477E" w:rsidP="005D477E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D477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SQLite</w:t>
      </w:r>
      <w:r w:rsidRPr="005D477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Pr="005D477E">
        <w:rPr>
          <w:rFonts w:ascii="Segoe UI Emoji" w:eastAsia="Times New Roman" w:hAnsi="Segoe UI Emoji" w:cs="Segoe UI Emoji"/>
          <w:sz w:val="24"/>
          <w:szCs w:val="24"/>
          <w:lang w:eastAsia="fr-FR"/>
        </w:rPr>
        <w:t>💾</w:t>
      </w:r>
      <w:r w:rsidRPr="005D477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(léger et embarqué)</w:t>
      </w:r>
    </w:p>
    <w:p w14:paraId="2CD02311" w14:textId="77777777" w:rsidR="005D477E" w:rsidRPr="005D477E" w:rsidRDefault="005D477E" w:rsidP="005D477E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D477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SQL Server</w:t>
      </w:r>
      <w:r w:rsidRPr="005D477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(Microsoft)</w:t>
      </w:r>
    </w:p>
    <w:p w14:paraId="47DE18D2" w14:textId="77777777" w:rsidR="005D477E" w:rsidRPr="005D477E" w:rsidRDefault="005D477E" w:rsidP="005D477E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D477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Oracle </w:t>
      </w:r>
      <w:proofErr w:type="spellStart"/>
      <w:r w:rsidRPr="005D477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Database</w:t>
      </w:r>
      <w:proofErr w:type="spellEnd"/>
      <w:r w:rsidRPr="005D477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(gros systèmes d’entreprise)</w:t>
      </w:r>
    </w:p>
    <w:p w14:paraId="593A1F23" w14:textId="113BE108" w:rsidR="005D477E" w:rsidRPr="005D477E" w:rsidRDefault="005D477E" w:rsidP="005D477E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D477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Dans ce cours, nous allons voir </w:t>
      </w:r>
      <w:r w:rsidRPr="005D477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comment connecter PHP à différents SGBD</w:t>
      </w:r>
      <w:r w:rsidRPr="005D477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et effectuer des opérations </w:t>
      </w:r>
      <w:r w:rsidRPr="005D477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CRUD (</w:t>
      </w:r>
      <w:proofErr w:type="spellStart"/>
      <w:r w:rsidRPr="005D477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Create</w:t>
      </w:r>
      <w:proofErr w:type="spellEnd"/>
      <w:r w:rsidRPr="005D477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, Read, Update, </w:t>
      </w:r>
      <w:proofErr w:type="spellStart"/>
      <w:r w:rsidRPr="005D477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Delete</w:t>
      </w:r>
      <w:proofErr w:type="spellEnd"/>
      <w:r w:rsidRPr="005D477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)</w:t>
      </w:r>
      <w:r w:rsidRPr="005D477E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25C96153" w14:textId="77777777" w:rsidR="005D477E" w:rsidRPr="005D477E" w:rsidRDefault="005D477E" w:rsidP="005D477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proofErr w:type="gramStart"/>
      <w:r w:rsidRPr="005D477E">
        <w:rPr>
          <w:rFonts w:ascii="Segoe UI Emoji" w:eastAsia="Times New Roman" w:hAnsi="Segoe UI Emoji" w:cs="Segoe UI Emoji"/>
          <w:b/>
          <w:bCs/>
          <w:sz w:val="36"/>
          <w:szCs w:val="36"/>
          <w:lang w:eastAsia="fr-FR"/>
        </w:rPr>
        <w:lastRenderedPageBreak/>
        <w:t>🔹</w:t>
      </w:r>
      <w:proofErr w:type="gramEnd"/>
      <w:r w:rsidRPr="005D477E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1. Connexion à un SGBD avec PHP</w:t>
      </w:r>
    </w:p>
    <w:p w14:paraId="39A77E4D" w14:textId="77777777" w:rsidR="005D477E" w:rsidRPr="005D477E" w:rsidRDefault="005D477E" w:rsidP="005D477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5D477E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1.1 Connexion à MySQL avec </w:t>
      </w:r>
      <w:proofErr w:type="spellStart"/>
      <w:r w:rsidRPr="005D477E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MySQLi</w:t>
      </w:r>
      <w:proofErr w:type="spellEnd"/>
    </w:p>
    <w:p w14:paraId="04AEF70B" w14:textId="77777777" w:rsidR="005D477E" w:rsidRPr="005D477E" w:rsidRDefault="005D477E" w:rsidP="005D4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</w:pPr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$</w:t>
      </w:r>
      <w:proofErr w:type="spellStart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conn</w:t>
      </w:r>
      <w:proofErr w:type="spellEnd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 xml:space="preserve"> = new </w:t>
      </w:r>
      <w:proofErr w:type="spellStart"/>
      <w:proofErr w:type="gramStart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mysqli</w:t>
      </w:r>
      <w:proofErr w:type="spellEnd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(</w:t>
      </w:r>
      <w:proofErr w:type="gramEnd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"localhost", "root", "", "</w:t>
      </w:r>
      <w:proofErr w:type="spellStart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database_name</w:t>
      </w:r>
      <w:proofErr w:type="spellEnd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");</w:t>
      </w:r>
    </w:p>
    <w:p w14:paraId="47481F43" w14:textId="77777777" w:rsidR="005D477E" w:rsidRPr="005D477E" w:rsidRDefault="005D477E" w:rsidP="005D4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</w:pPr>
    </w:p>
    <w:p w14:paraId="34E42502" w14:textId="77777777" w:rsidR="005D477E" w:rsidRPr="005D477E" w:rsidRDefault="005D477E" w:rsidP="005D4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</w:pPr>
      <w:proofErr w:type="gramStart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if</w:t>
      </w:r>
      <w:proofErr w:type="gramEnd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 xml:space="preserve"> ($</w:t>
      </w:r>
      <w:proofErr w:type="spellStart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conn</w:t>
      </w:r>
      <w:proofErr w:type="spellEnd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-&gt;</w:t>
      </w:r>
      <w:proofErr w:type="spellStart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connect_error</w:t>
      </w:r>
      <w:proofErr w:type="spellEnd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) {</w:t>
      </w:r>
    </w:p>
    <w:p w14:paraId="2F6C8522" w14:textId="77777777" w:rsidR="005D477E" w:rsidRPr="005D477E" w:rsidRDefault="005D477E" w:rsidP="005D4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</w:pPr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 xml:space="preserve">    </w:t>
      </w:r>
      <w:proofErr w:type="gramStart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die(</w:t>
      </w:r>
      <w:proofErr w:type="gramEnd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"Échec de la connexion : " . $</w:t>
      </w:r>
      <w:proofErr w:type="spellStart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conn</w:t>
      </w:r>
      <w:proofErr w:type="spellEnd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-&gt;</w:t>
      </w:r>
      <w:proofErr w:type="spellStart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connect_error</w:t>
      </w:r>
      <w:proofErr w:type="spellEnd"/>
      <w:proofErr w:type="gramStart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);</w:t>
      </w:r>
      <w:proofErr w:type="gramEnd"/>
    </w:p>
    <w:p w14:paraId="713C4729" w14:textId="77777777" w:rsidR="005D477E" w:rsidRPr="005D477E" w:rsidRDefault="005D477E" w:rsidP="005D4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</w:pPr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}</w:t>
      </w:r>
    </w:p>
    <w:p w14:paraId="3082D99F" w14:textId="77777777" w:rsidR="005D477E" w:rsidRPr="005D477E" w:rsidRDefault="005D477E" w:rsidP="005D4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eastAsia="fr-FR"/>
        </w:rPr>
      </w:pPr>
      <w:proofErr w:type="spellStart"/>
      <w:proofErr w:type="gramStart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echo</w:t>
      </w:r>
      <w:proofErr w:type="spellEnd"/>
      <w:proofErr w:type="gramEnd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 xml:space="preserve"> "Connexion</w:t>
      </w:r>
      <w:r w:rsidRPr="005D477E">
        <w:rPr>
          <w:rFonts w:ascii="Courier New" w:eastAsia="Times New Roman" w:hAnsi="Courier New" w:cs="Courier New"/>
          <w:b/>
          <w:bCs/>
          <w:i/>
          <w:iCs/>
          <w:sz w:val="20"/>
          <w:szCs w:val="20"/>
          <w:lang w:eastAsia="fr-FR"/>
        </w:rPr>
        <w:t xml:space="preserve"> réussie !";</w:t>
      </w:r>
    </w:p>
    <w:p w14:paraId="26E367A1" w14:textId="77777777" w:rsidR="005D477E" w:rsidRPr="005D477E" w:rsidRDefault="005D477E" w:rsidP="005D477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5D477E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1.2 Connexion à MySQL avec PDO</w:t>
      </w:r>
    </w:p>
    <w:p w14:paraId="10444FB1" w14:textId="77777777" w:rsidR="005D477E" w:rsidRPr="005D477E" w:rsidRDefault="005D477E" w:rsidP="005D4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</w:pPr>
      <w:proofErr w:type="spellStart"/>
      <w:proofErr w:type="gramStart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try</w:t>
      </w:r>
      <w:proofErr w:type="spellEnd"/>
      <w:proofErr w:type="gramEnd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 xml:space="preserve"> {</w:t>
      </w:r>
    </w:p>
    <w:p w14:paraId="27B1E775" w14:textId="77777777" w:rsidR="005D477E" w:rsidRPr="005D477E" w:rsidRDefault="005D477E" w:rsidP="005D4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</w:pPr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 xml:space="preserve">    $</w:t>
      </w:r>
      <w:proofErr w:type="spellStart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pdo</w:t>
      </w:r>
      <w:proofErr w:type="spellEnd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 xml:space="preserve"> = new </w:t>
      </w:r>
      <w:proofErr w:type="gramStart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PDO(</w:t>
      </w:r>
      <w:proofErr w:type="gramEnd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"</w:t>
      </w:r>
      <w:proofErr w:type="spellStart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mysql:host</w:t>
      </w:r>
      <w:proofErr w:type="spellEnd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=</w:t>
      </w:r>
      <w:proofErr w:type="spellStart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localhost;dbname</w:t>
      </w:r>
      <w:proofErr w:type="spellEnd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=</w:t>
      </w:r>
      <w:proofErr w:type="spellStart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database_name</w:t>
      </w:r>
      <w:proofErr w:type="spellEnd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", "root", "");</w:t>
      </w:r>
    </w:p>
    <w:p w14:paraId="6F094925" w14:textId="77777777" w:rsidR="005D477E" w:rsidRPr="005D477E" w:rsidRDefault="005D477E" w:rsidP="005D4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</w:pPr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 xml:space="preserve">    $</w:t>
      </w:r>
      <w:proofErr w:type="spellStart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pdo</w:t>
      </w:r>
      <w:proofErr w:type="spellEnd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-&gt;</w:t>
      </w:r>
      <w:proofErr w:type="spellStart"/>
      <w:proofErr w:type="gramStart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setAttribute</w:t>
      </w:r>
      <w:proofErr w:type="spellEnd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(</w:t>
      </w:r>
      <w:proofErr w:type="gramEnd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PDO::ATTR_ERRMODE, PDO::ERRMODE_EXCEPTION);</w:t>
      </w:r>
    </w:p>
    <w:p w14:paraId="524801E2" w14:textId="77777777" w:rsidR="005D477E" w:rsidRPr="005D477E" w:rsidRDefault="005D477E" w:rsidP="005D4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</w:pPr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 xml:space="preserve">    </w:t>
      </w:r>
      <w:proofErr w:type="spellStart"/>
      <w:proofErr w:type="gramStart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echo</w:t>
      </w:r>
      <w:proofErr w:type="spellEnd"/>
      <w:proofErr w:type="gramEnd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 xml:space="preserve"> "Connexion réussie !";</w:t>
      </w:r>
    </w:p>
    <w:p w14:paraId="2F7D153E" w14:textId="77777777" w:rsidR="005D477E" w:rsidRPr="005D477E" w:rsidRDefault="005D477E" w:rsidP="005D4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</w:pPr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} catch (</w:t>
      </w:r>
      <w:proofErr w:type="spellStart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PDOException</w:t>
      </w:r>
      <w:proofErr w:type="spellEnd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 xml:space="preserve"> $e) {</w:t>
      </w:r>
    </w:p>
    <w:p w14:paraId="6CA4B2B4" w14:textId="77777777" w:rsidR="005D477E" w:rsidRPr="005D477E" w:rsidRDefault="005D477E" w:rsidP="005D4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</w:pPr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 xml:space="preserve">    </w:t>
      </w:r>
      <w:proofErr w:type="gramStart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die(</w:t>
      </w:r>
      <w:proofErr w:type="gramEnd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"Échec de la connexion : " . $e-&gt;</w:t>
      </w:r>
      <w:proofErr w:type="spellStart"/>
      <w:proofErr w:type="gramStart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getMessage</w:t>
      </w:r>
      <w:proofErr w:type="spellEnd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(</w:t>
      </w:r>
      <w:proofErr w:type="gramEnd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));</w:t>
      </w:r>
    </w:p>
    <w:p w14:paraId="056892AA" w14:textId="77777777" w:rsidR="005D477E" w:rsidRPr="005D477E" w:rsidRDefault="005D477E" w:rsidP="005D4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</w:pPr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}</w:t>
      </w:r>
    </w:p>
    <w:p w14:paraId="17CF2D32" w14:textId="77777777" w:rsidR="005D477E" w:rsidRPr="005D477E" w:rsidRDefault="005D477E" w:rsidP="005D477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5D477E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1.3 Connexion à PostgreSQL avec PDO</w:t>
      </w:r>
    </w:p>
    <w:p w14:paraId="4CE2349A" w14:textId="77777777" w:rsidR="005D477E" w:rsidRPr="005D477E" w:rsidRDefault="005D477E" w:rsidP="005D4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</w:pPr>
      <w:proofErr w:type="spellStart"/>
      <w:proofErr w:type="gramStart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try</w:t>
      </w:r>
      <w:proofErr w:type="spellEnd"/>
      <w:proofErr w:type="gramEnd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 xml:space="preserve"> {</w:t>
      </w:r>
    </w:p>
    <w:p w14:paraId="1D08E63E" w14:textId="77777777" w:rsidR="005D477E" w:rsidRPr="005D477E" w:rsidRDefault="005D477E" w:rsidP="005D4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</w:pPr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 xml:space="preserve">    $</w:t>
      </w:r>
      <w:proofErr w:type="spellStart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pdo</w:t>
      </w:r>
      <w:proofErr w:type="spellEnd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 xml:space="preserve"> = new </w:t>
      </w:r>
      <w:proofErr w:type="gramStart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PDO(</w:t>
      </w:r>
      <w:proofErr w:type="gramEnd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"</w:t>
      </w:r>
      <w:proofErr w:type="spellStart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pgsql:host</w:t>
      </w:r>
      <w:proofErr w:type="spellEnd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=</w:t>
      </w:r>
      <w:proofErr w:type="spellStart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localhost;dbname</w:t>
      </w:r>
      <w:proofErr w:type="spellEnd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=</w:t>
      </w:r>
      <w:proofErr w:type="spellStart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database_name</w:t>
      </w:r>
      <w:proofErr w:type="spellEnd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", "user", "</w:t>
      </w:r>
      <w:proofErr w:type="spellStart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password</w:t>
      </w:r>
      <w:proofErr w:type="spellEnd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");</w:t>
      </w:r>
    </w:p>
    <w:p w14:paraId="79759A62" w14:textId="77777777" w:rsidR="005D477E" w:rsidRPr="005D477E" w:rsidRDefault="005D477E" w:rsidP="005D4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</w:pPr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 xml:space="preserve">    </w:t>
      </w:r>
      <w:proofErr w:type="spellStart"/>
      <w:proofErr w:type="gramStart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echo</w:t>
      </w:r>
      <w:proofErr w:type="spellEnd"/>
      <w:proofErr w:type="gramEnd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 xml:space="preserve"> "Connexion à PostgreSQL réussie !";</w:t>
      </w:r>
    </w:p>
    <w:p w14:paraId="2FB094D8" w14:textId="77777777" w:rsidR="005D477E" w:rsidRPr="005D477E" w:rsidRDefault="005D477E" w:rsidP="005D4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</w:pPr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} catch (</w:t>
      </w:r>
      <w:proofErr w:type="spellStart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PDOException</w:t>
      </w:r>
      <w:proofErr w:type="spellEnd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 xml:space="preserve"> $e) {</w:t>
      </w:r>
    </w:p>
    <w:p w14:paraId="244AE408" w14:textId="77777777" w:rsidR="005D477E" w:rsidRPr="005D477E" w:rsidRDefault="005D477E" w:rsidP="005D4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</w:pPr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 xml:space="preserve">    </w:t>
      </w:r>
      <w:proofErr w:type="gramStart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die(</w:t>
      </w:r>
      <w:proofErr w:type="gramEnd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"Erreur de connexion : " . $e-&gt;</w:t>
      </w:r>
      <w:proofErr w:type="spellStart"/>
      <w:proofErr w:type="gramStart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getMessage</w:t>
      </w:r>
      <w:proofErr w:type="spellEnd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(</w:t>
      </w:r>
      <w:proofErr w:type="gramEnd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));</w:t>
      </w:r>
    </w:p>
    <w:p w14:paraId="681ADE45" w14:textId="77777777" w:rsidR="005D477E" w:rsidRPr="005D477E" w:rsidRDefault="005D477E" w:rsidP="005D4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</w:pPr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}</w:t>
      </w:r>
    </w:p>
    <w:p w14:paraId="69CDF553" w14:textId="77777777" w:rsidR="005D477E" w:rsidRPr="005D477E" w:rsidRDefault="005D477E" w:rsidP="005D477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5D477E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1.4 Connexion à SQLite avec PDO</w:t>
      </w:r>
    </w:p>
    <w:p w14:paraId="22DF80A4" w14:textId="14532E0B" w:rsidR="005D477E" w:rsidRPr="005D477E" w:rsidRDefault="005D477E" w:rsidP="005D47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  <w:lang w:eastAsia="fr-FR"/>
        </w:rPr>
      </w:pPr>
    </w:p>
    <w:p w14:paraId="7356E074" w14:textId="77777777" w:rsidR="005D477E" w:rsidRPr="005D477E" w:rsidRDefault="005D477E" w:rsidP="00C54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</w:pPr>
      <w:proofErr w:type="spellStart"/>
      <w:proofErr w:type="gramStart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try</w:t>
      </w:r>
      <w:proofErr w:type="spellEnd"/>
      <w:proofErr w:type="gramEnd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 xml:space="preserve"> {</w:t>
      </w:r>
    </w:p>
    <w:p w14:paraId="66EDA9EA" w14:textId="77777777" w:rsidR="005D477E" w:rsidRPr="005D477E" w:rsidRDefault="005D477E" w:rsidP="00C54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</w:pPr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 xml:space="preserve">    $</w:t>
      </w:r>
      <w:proofErr w:type="spellStart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pdo</w:t>
      </w:r>
      <w:proofErr w:type="spellEnd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 xml:space="preserve"> = new PDO("</w:t>
      </w:r>
      <w:proofErr w:type="spellStart"/>
      <w:proofErr w:type="gramStart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sqlite:database</w:t>
      </w:r>
      <w:proofErr w:type="gramEnd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.db</w:t>
      </w:r>
      <w:proofErr w:type="spellEnd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");</w:t>
      </w:r>
    </w:p>
    <w:p w14:paraId="469C65E0" w14:textId="77777777" w:rsidR="005D477E" w:rsidRPr="005D477E" w:rsidRDefault="005D477E" w:rsidP="00C54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</w:pPr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 xml:space="preserve">    </w:t>
      </w:r>
      <w:proofErr w:type="spellStart"/>
      <w:proofErr w:type="gramStart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echo</w:t>
      </w:r>
      <w:proofErr w:type="spellEnd"/>
      <w:proofErr w:type="gramEnd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 xml:space="preserve"> "Connexion SQLite réussie !";</w:t>
      </w:r>
    </w:p>
    <w:p w14:paraId="78FD237B" w14:textId="77777777" w:rsidR="005D477E" w:rsidRPr="005D477E" w:rsidRDefault="005D477E" w:rsidP="00C54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</w:pPr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} catch (</w:t>
      </w:r>
      <w:proofErr w:type="spellStart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PDOException</w:t>
      </w:r>
      <w:proofErr w:type="spellEnd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 xml:space="preserve"> $e) {</w:t>
      </w:r>
    </w:p>
    <w:p w14:paraId="22470F1C" w14:textId="77777777" w:rsidR="005D477E" w:rsidRPr="005D477E" w:rsidRDefault="005D477E" w:rsidP="00C54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</w:pPr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 xml:space="preserve">    </w:t>
      </w:r>
      <w:proofErr w:type="gramStart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die(</w:t>
      </w:r>
      <w:proofErr w:type="gramEnd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"Erreur de connexion : " . $e-&gt;</w:t>
      </w:r>
      <w:proofErr w:type="spellStart"/>
      <w:proofErr w:type="gramStart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getMessage</w:t>
      </w:r>
      <w:proofErr w:type="spellEnd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(</w:t>
      </w:r>
      <w:proofErr w:type="gramEnd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));</w:t>
      </w:r>
    </w:p>
    <w:p w14:paraId="1B1B6E87" w14:textId="77777777" w:rsidR="005D477E" w:rsidRPr="005D477E" w:rsidRDefault="005D477E" w:rsidP="00C54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</w:pPr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}</w:t>
      </w:r>
    </w:p>
    <w:p w14:paraId="066C0438" w14:textId="2B7F58C2" w:rsidR="005D477E" w:rsidRPr="005D477E" w:rsidRDefault="005D477E" w:rsidP="005D477E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78EA7D48" w14:textId="77777777" w:rsidR="005D477E" w:rsidRPr="005D477E" w:rsidRDefault="005D477E" w:rsidP="005D477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proofErr w:type="gramStart"/>
      <w:r w:rsidRPr="005D477E">
        <w:rPr>
          <w:rFonts w:ascii="Segoe UI Emoji" w:eastAsia="Times New Roman" w:hAnsi="Segoe UI Emoji" w:cs="Segoe UI Emoji"/>
          <w:b/>
          <w:bCs/>
          <w:sz w:val="36"/>
          <w:szCs w:val="36"/>
          <w:lang w:eastAsia="fr-FR"/>
        </w:rPr>
        <w:t>🔹</w:t>
      </w:r>
      <w:proofErr w:type="gramEnd"/>
      <w:r w:rsidRPr="005D477E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2. CRUD (</w:t>
      </w:r>
      <w:proofErr w:type="spellStart"/>
      <w:r w:rsidRPr="005D477E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Create</w:t>
      </w:r>
      <w:proofErr w:type="spellEnd"/>
      <w:r w:rsidRPr="005D477E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, Read, Update, </w:t>
      </w:r>
      <w:proofErr w:type="spellStart"/>
      <w:r w:rsidRPr="005D477E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Delete</w:t>
      </w:r>
      <w:proofErr w:type="spellEnd"/>
      <w:r w:rsidRPr="005D477E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>) avec PHP et MySQL</w:t>
      </w:r>
    </w:p>
    <w:p w14:paraId="56D5220D" w14:textId="77777777" w:rsidR="005D477E" w:rsidRPr="005D477E" w:rsidRDefault="005D477E" w:rsidP="005D477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5D477E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2.1 Créer une table MySQL</w:t>
      </w:r>
    </w:p>
    <w:p w14:paraId="436EBD8F" w14:textId="77777777" w:rsidR="005D477E" w:rsidRPr="005D477E" w:rsidRDefault="005D477E" w:rsidP="00C54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</w:pPr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lastRenderedPageBreak/>
        <w:t xml:space="preserve">CREATE TABLE </w:t>
      </w:r>
      <w:proofErr w:type="spellStart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users</w:t>
      </w:r>
      <w:proofErr w:type="spellEnd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 xml:space="preserve"> (</w:t>
      </w:r>
    </w:p>
    <w:p w14:paraId="0A6AEA93" w14:textId="77777777" w:rsidR="005D477E" w:rsidRPr="005D477E" w:rsidRDefault="005D477E" w:rsidP="00C54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</w:pPr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 xml:space="preserve">    </w:t>
      </w:r>
      <w:proofErr w:type="gramStart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id</w:t>
      </w:r>
      <w:proofErr w:type="gramEnd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 xml:space="preserve"> INT AUTO_INCREMENT PRIMARY KEY,</w:t>
      </w:r>
    </w:p>
    <w:p w14:paraId="42B5B1CA" w14:textId="77777777" w:rsidR="005D477E" w:rsidRPr="005D477E" w:rsidRDefault="005D477E" w:rsidP="00C54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</w:pPr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 xml:space="preserve">    </w:t>
      </w:r>
      <w:proofErr w:type="spellStart"/>
      <w:proofErr w:type="gramStart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name</w:t>
      </w:r>
      <w:proofErr w:type="spellEnd"/>
      <w:proofErr w:type="gramEnd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 xml:space="preserve"> VARCHAR(100),</w:t>
      </w:r>
    </w:p>
    <w:p w14:paraId="4F72688D" w14:textId="77777777" w:rsidR="005D477E" w:rsidRPr="005D477E" w:rsidRDefault="005D477E" w:rsidP="00C54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</w:pPr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 xml:space="preserve">    </w:t>
      </w:r>
      <w:proofErr w:type="gramStart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email</w:t>
      </w:r>
      <w:proofErr w:type="gramEnd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 xml:space="preserve"> VARCHAR(100) UNIQUE</w:t>
      </w:r>
    </w:p>
    <w:p w14:paraId="7321BEB7" w14:textId="77777777" w:rsidR="005D477E" w:rsidRPr="005D477E" w:rsidRDefault="005D477E" w:rsidP="00C54F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</w:pPr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);</w:t>
      </w:r>
    </w:p>
    <w:p w14:paraId="709E55FC" w14:textId="77777777" w:rsidR="005D477E" w:rsidRPr="005D477E" w:rsidRDefault="005D477E" w:rsidP="005D477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5D477E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2.2 Insérer des données en </w:t>
      </w:r>
      <w:proofErr w:type="spellStart"/>
      <w:r w:rsidRPr="005D477E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MySQLi</w:t>
      </w:r>
      <w:proofErr w:type="spellEnd"/>
    </w:p>
    <w:p w14:paraId="1DF2133B" w14:textId="77777777" w:rsidR="005D477E" w:rsidRPr="005D477E" w:rsidRDefault="005D477E" w:rsidP="00C9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</w:pPr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$</w:t>
      </w:r>
      <w:proofErr w:type="spellStart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stmt</w:t>
      </w:r>
      <w:proofErr w:type="spellEnd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 xml:space="preserve"> = $</w:t>
      </w:r>
      <w:proofErr w:type="spellStart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conn</w:t>
      </w:r>
      <w:proofErr w:type="spellEnd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-&gt;</w:t>
      </w:r>
      <w:proofErr w:type="spellStart"/>
      <w:proofErr w:type="gramStart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prepare</w:t>
      </w:r>
      <w:proofErr w:type="spellEnd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(</w:t>
      </w:r>
      <w:proofErr w:type="gramEnd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 xml:space="preserve">"INSERT INTO </w:t>
      </w:r>
      <w:proofErr w:type="spellStart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users</w:t>
      </w:r>
      <w:proofErr w:type="spellEnd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 xml:space="preserve"> (</w:t>
      </w:r>
      <w:proofErr w:type="spellStart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name</w:t>
      </w:r>
      <w:proofErr w:type="spellEnd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, email) VALUES (?, ?)");</w:t>
      </w:r>
    </w:p>
    <w:p w14:paraId="6AD88C22" w14:textId="77777777" w:rsidR="005D477E" w:rsidRPr="005D477E" w:rsidRDefault="005D477E" w:rsidP="00C9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</w:pPr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$</w:t>
      </w:r>
      <w:proofErr w:type="spellStart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stmt</w:t>
      </w:r>
      <w:proofErr w:type="spellEnd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-&gt;</w:t>
      </w:r>
      <w:proofErr w:type="spellStart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bind_</w:t>
      </w:r>
      <w:proofErr w:type="gramStart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param</w:t>
      </w:r>
      <w:proofErr w:type="spellEnd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(</w:t>
      </w:r>
      <w:proofErr w:type="gramEnd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"</w:t>
      </w:r>
      <w:proofErr w:type="spellStart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ss</w:t>
      </w:r>
      <w:proofErr w:type="spellEnd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", $</w:t>
      </w:r>
      <w:proofErr w:type="spellStart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name</w:t>
      </w:r>
      <w:proofErr w:type="spellEnd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, $email);</w:t>
      </w:r>
    </w:p>
    <w:p w14:paraId="1084DC0E" w14:textId="77777777" w:rsidR="005D477E" w:rsidRPr="005D477E" w:rsidRDefault="005D477E" w:rsidP="00C9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</w:pPr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$</w:t>
      </w:r>
      <w:proofErr w:type="spellStart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name</w:t>
      </w:r>
      <w:proofErr w:type="spellEnd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 xml:space="preserve"> = "Alice</w:t>
      </w:r>
      <w:proofErr w:type="gramStart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";</w:t>
      </w:r>
      <w:proofErr w:type="gramEnd"/>
    </w:p>
    <w:p w14:paraId="53FAC78C" w14:textId="77777777" w:rsidR="005D477E" w:rsidRPr="005D477E" w:rsidRDefault="005D477E" w:rsidP="00C9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</w:pPr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$email = "alice@example.com</w:t>
      </w:r>
      <w:proofErr w:type="gramStart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";</w:t>
      </w:r>
      <w:proofErr w:type="gramEnd"/>
    </w:p>
    <w:p w14:paraId="56C6241E" w14:textId="77777777" w:rsidR="005D477E" w:rsidRPr="005D477E" w:rsidRDefault="005D477E" w:rsidP="00C9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</w:pPr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$</w:t>
      </w:r>
      <w:proofErr w:type="spellStart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stmt</w:t>
      </w:r>
      <w:proofErr w:type="spellEnd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-&gt;</w:t>
      </w:r>
      <w:proofErr w:type="spellStart"/>
      <w:proofErr w:type="gramStart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execute</w:t>
      </w:r>
      <w:proofErr w:type="spellEnd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(</w:t>
      </w:r>
      <w:proofErr w:type="gramEnd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);</w:t>
      </w:r>
    </w:p>
    <w:p w14:paraId="0A648013" w14:textId="77777777" w:rsidR="005D477E" w:rsidRPr="005D477E" w:rsidRDefault="005D477E" w:rsidP="00C9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</w:pPr>
      <w:proofErr w:type="spellStart"/>
      <w:proofErr w:type="gramStart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echo</w:t>
      </w:r>
      <w:proofErr w:type="spellEnd"/>
      <w:proofErr w:type="gramEnd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 xml:space="preserve"> "Utilisateur ajouté !";</w:t>
      </w:r>
    </w:p>
    <w:p w14:paraId="4C91FEF7" w14:textId="77777777" w:rsidR="005D477E" w:rsidRPr="005D477E" w:rsidRDefault="005D477E" w:rsidP="00C932A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5D477E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2.3 Insérer des données en PDO</w:t>
      </w:r>
    </w:p>
    <w:p w14:paraId="604A2D33" w14:textId="77777777" w:rsidR="005D477E" w:rsidRPr="005D477E" w:rsidRDefault="005D477E" w:rsidP="00C9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</w:pPr>
      <w:r w:rsidRPr="005D477E">
        <w:rPr>
          <w:rFonts w:ascii="Courier New" w:eastAsia="Times New Roman" w:hAnsi="Courier New" w:cs="Courier New"/>
          <w:sz w:val="20"/>
          <w:szCs w:val="20"/>
          <w:lang w:eastAsia="fr-FR"/>
        </w:rPr>
        <w:t>$</w:t>
      </w:r>
      <w:proofErr w:type="spellStart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stmt</w:t>
      </w:r>
      <w:proofErr w:type="spellEnd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 xml:space="preserve"> = $</w:t>
      </w:r>
      <w:proofErr w:type="spellStart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pdo</w:t>
      </w:r>
      <w:proofErr w:type="spellEnd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-&gt;</w:t>
      </w:r>
      <w:proofErr w:type="spellStart"/>
      <w:proofErr w:type="gramStart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prepare</w:t>
      </w:r>
      <w:proofErr w:type="spellEnd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(</w:t>
      </w:r>
      <w:proofErr w:type="gramEnd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 xml:space="preserve">"INSERT INTO </w:t>
      </w:r>
      <w:proofErr w:type="spellStart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users</w:t>
      </w:r>
      <w:proofErr w:type="spellEnd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 xml:space="preserve"> (</w:t>
      </w:r>
      <w:proofErr w:type="spellStart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name</w:t>
      </w:r>
      <w:proofErr w:type="spellEnd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, email) VALUES (?, ?)");</w:t>
      </w:r>
    </w:p>
    <w:p w14:paraId="18B4D9D7" w14:textId="77777777" w:rsidR="005D477E" w:rsidRPr="005D477E" w:rsidRDefault="005D477E" w:rsidP="00C9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</w:pPr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$</w:t>
      </w:r>
      <w:proofErr w:type="spellStart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stmt</w:t>
      </w:r>
      <w:proofErr w:type="spellEnd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-&gt;</w:t>
      </w:r>
      <w:proofErr w:type="spellStart"/>
      <w:proofErr w:type="gramStart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execute</w:t>
      </w:r>
      <w:proofErr w:type="spellEnd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(</w:t>
      </w:r>
      <w:proofErr w:type="gramEnd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["Alice", "alice@example.com"]);</w:t>
      </w:r>
    </w:p>
    <w:p w14:paraId="6D15DE8D" w14:textId="77777777" w:rsidR="005D477E" w:rsidRPr="005D477E" w:rsidRDefault="005D477E" w:rsidP="00C9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</w:pPr>
      <w:proofErr w:type="spellStart"/>
      <w:proofErr w:type="gramStart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echo</w:t>
      </w:r>
      <w:proofErr w:type="spellEnd"/>
      <w:proofErr w:type="gramEnd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 xml:space="preserve"> "Utilisateur ajouté !";</w:t>
      </w:r>
    </w:p>
    <w:p w14:paraId="7B07B211" w14:textId="77777777" w:rsidR="005D477E" w:rsidRPr="005D477E" w:rsidRDefault="005D477E" w:rsidP="005D477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5D477E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2.4 Lire des données en </w:t>
      </w:r>
      <w:proofErr w:type="spellStart"/>
      <w:r w:rsidRPr="005D477E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MySQLi</w:t>
      </w:r>
      <w:proofErr w:type="spellEnd"/>
    </w:p>
    <w:p w14:paraId="7C92B2AA" w14:textId="77777777" w:rsidR="005D477E" w:rsidRPr="005D477E" w:rsidRDefault="005D477E" w:rsidP="00C9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</w:pPr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$</w:t>
      </w:r>
      <w:proofErr w:type="spellStart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result</w:t>
      </w:r>
      <w:proofErr w:type="spellEnd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 xml:space="preserve"> = $</w:t>
      </w:r>
      <w:proofErr w:type="spellStart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conn</w:t>
      </w:r>
      <w:proofErr w:type="spellEnd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-&gt;</w:t>
      </w:r>
      <w:proofErr w:type="spellStart"/>
      <w:proofErr w:type="gramStart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query</w:t>
      </w:r>
      <w:proofErr w:type="spellEnd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(</w:t>
      </w:r>
      <w:proofErr w:type="gramEnd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 xml:space="preserve">"SELECT * FROM </w:t>
      </w:r>
      <w:proofErr w:type="spellStart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users</w:t>
      </w:r>
      <w:proofErr w:type="spellEnd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");</w:t>
      </w:r>
    </w:p>
    <w:p w14:paraId="22DD1FB1" w14:textId="77777777" w:rsidR="005D477E" w:rsidRPr="005D477E" w:rsidRDefault="005D477E" w:rsidP="00C9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</w:pPr>
      <w:proofErr w:type="spellStart"/>
      <w:proofErr w:type="gramStart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while</w:t>
      </w:r>
      <w:proofErr w:type="spellEnd"/>
      <w:proofErr w:type="gramEnd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 xml:space="preserve"> ($</w:t>
      </w:r>
      <w:proofErr w:type="spellStart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row</w:t>
      </w:r>
      <w:proofErr w:type="spellEnd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 xml:space="preserve"> = $</w:t>
      </w:r>
      <w:proofErr w:type="spellStart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result</w:t>
      </w:r>
      <w:proofErr w:type="spellEnd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-&gt;</w:t>
      </w:r>
      <w:proofErr w:type="spellStart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fetch_assoc</w:t>
      </w:r>
      <w:proofErr w:type="spellEnd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()) {</w:t>
      </w:r>
    </w:p>
    <w:p w14:paraId="18158D90" w14:textId="77777777" w:rsidR="005D477E" w:rsidRPr="005D477E" w:rsidRDefault="005D477E" w:rsidP="00C9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</w:pPr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 xml:space="preserve">    </w:t>
      </w:r>
      <w:proofErr w:type="spellStart"/>
      <w:proofErr w:type="gramStart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echo</w:t>
      </w:r>
      <w:proofErr w:type="spellEnd"/>
      <w:proofErr w:type="gramEnd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 xml:space="preserve"> $</w:t>
      </w:r>
      <w:proofErr w:type="spellStart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row</w:t>
      </w:r>
      <w:proofErr w:type="spellEnd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['</w:t>
      </w:r>
      <w:proofErr w:type="spellStart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name</w:t>
      </w:r>
      <w:proofErr w:type="spellEnd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'] . " - " . $</w:t>
      </w:r>
      <w:proofErr w:type="spellStart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row</w:t>
      </w:r>
      <w:proofErr w:type="spellEnd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['email'</w:t>
      </w:r>
      <w:proofErr w:type="gramStart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] .</w:t>
      </w:r>
      <w:proofErr w:type="gramEnd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 xml:space="preserve"> "&lt;</w:t>
      </w:r>
      <w:proofErr w:type="spellStart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br</w:t>
      </w:r>
      <w:proofErr w:type="spellEnd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&gt;</w:t>
      </w:r>
      <w:proofErr w:type="gramStart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";</w:t>
      </w:r>
      <w:proofErr w:type="gramEnd"/>
    </w:p>
    <w:p w14:paraId="0DE49300" w14:textId="77777777" w:rsidR="005D477E" w:rsidRPr="005D477E" w:rsidRDefault="005D477E" w:rsidP="00C9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</w:pPr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}</w:t>
      </w:r>
    </w:p>
    <w:p w14:paraId="14E817A2" w14:textId="77777777" w:rsidR="005D477E" w:rsidRPr="005D477E" w:rsidRDefault="005D477E" w:rsidP="005D477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5D477E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2.5 Lire des données en PDO</w:t>
      </w:r>
    </w:p>
    <w:p w14:paraId="209F2848" w14:textId="77777777" w:rsidR="005D477E" w:rsidRPr="005D477E" w:rsidRDefault="005D477E" w:rsidP="00C9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</w:pPr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$</w:t>
      </w:r>
      <w:proofErr w:type="spellStart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stmt</w:t>
      </w:r>
      <w:proofErr w:type="spellEnd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 xml:space="preserve"> = $</w:t>
      </w:r>
      <w:proofErr w:type="spellStart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pdo</w:t>
      </w:r>
      <w:proofErr w:type="spellEnd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-&gt;</w:t>
      </w:r>
      <w:proofErr w:type="spellStart"/>
      <w:proofErr w:type="gramStart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query</w:t>
      </w:r>
      <w:proofErr w:type="spellEnd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(</w:t>
      </w:r>
      <w:proofErr w:type="gramEnd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 xml:space="preserve">"SELECT * FROM </w:t>
      </w:r>
      <w:proofErr w:type="spellStart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users</w:t>
      </w:r>
      <w:proofErr w:type="spellEnd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");</w:t>
      </w:r>
    </w:p>
    <w:p w14:paraId="14D90A48" w14:textId="77777777" w:rsidR="005D477E" w:rsidRPr="005D477E" w:rsidRDefault="005D477E" w:rsidP="00C9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</w:pPr>
      <w:proofErr w:type="spellStart"/>
      <w:proofErr w:type="gramStart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while</w:t>
      </w:r>
      <w:proofErr w:type="spellEnd"/>
      <w:proofErr w:type="gramEnd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 xml:space="preserve"> ($</w:t>
      </w:r>
      <w:proofErr w:type="spellStart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row</w:t>
      </w:r>
      <w:proofErr w:type="spellEnd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 xml:space="preserve"> = $</w:t>
      </w:r>
      <w:proofErr w:type="spellStart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stmt</w:t>
      </w:r>
      <w:proofErr w:type="spellEnd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-&gt;</w:t>
      </w:r>
      <w:proofErr w:type="spellStart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fetch</w:t>
      </w:r>
      <w:proofErr w:type="spellEnd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(PDO::FETCH_ASSOC)) {</w:t>
      </w:r>
    </w:p>
    <w:p w14:paraId="656C2181" w14:textId="77777777" w:rsidR="005D477E" w:rsidRPr="005D477E" w:rsidRDefault="005D477E" w:rsidP="00C9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</w:pPr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 xml:space="preserve">    </w:t>
      </w:r>
      <w:proofErr w:type="spellStart"/>
      <w:proofErr w:type="gramStart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echo</w:t>
      </w:r>
      <w:proofErr w:type="spellEnd"/>
      <w:proofErr w:type="gramEnd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 xml:space="preserve"> $</w:t>
      </w:r>
      <w:proofErr w:type="spellStart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row</w:t>
      </w:r>
      <w:proofErr w:type="spellEnd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['</w:t>
      </w:r>
      <w:proofErr w:type="spellStart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name</w:t>
      </w:r>
      <w:proofErr w:type="spellEnd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'] . " - " . $</w:t>
      </w:r>
      <w:proofErr w:type="spellStart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row</w:t>
      </w:r>
      <w:proofErr w:type="spellEnd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['email'</w:t>
      </w:r>
      <w:proofErr w:type="gramStart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] .</w:t>
      </w:r>
      <w:proofErr w:type="gramEnd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 xml:space="preserve"> "&lt;</w:t>
      </w:r>
      <w:proofErr w:type="spellStart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br</w:t>
      </w:r>
      <w:proofErr w:type="spellEnd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&gt;</w:t>
      </w:r>
      <w:proofErr w:type="gramStart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";</w:t>
      </w:r>
      <w:proofErr w:type="gramEnd"/>
    </w:p>
    <w:p w14:paraId="004E384B" w14:textId="77777777" w:rsidR="005D477E" w:rsidRPr="005D477E" w:rsidRDefault="005D477E" w:rsidP="00C9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</w:pPr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}</w:t>
      </w:r>
    </w:p>
    <w:p w14:paraId="53D25456" w14:textId="77777777" w:rsidR="005D477E" w:rsidRPr="005D477E" w:rsidRDefault="005D477E" w:rsidP="005D477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5D477E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2.6 Modifier des données (UPDATE)</w:t>
      </w:r>
    </w:p>
    <w:p w14:paraId="46FA3ED6" w14:textId="77777777" w:rsidR="005D477E" w:rsidRPr="005D477E" w:rsidRDefault="005D477E" w:rsidP="005D477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5D477E"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  <w:t>✅</w:t>
      </w:r>
      <w:r w:rsidRPr="005D477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spellStart"/>
      <w:r w:rsidRPr="005D477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MySQLi</w:t>
      </w:r>
      <w:proofErr w:type="spellEnd"/>
    </w:p>
    <w:p w14:paraId="2E15EDF0" w14:textId="77777777" w:rsidR="005D477E" w:rsidRPr="005D477E" w:rsidRDefault="005D477E" w:rsidP="00C9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</w:pPr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$</w:t>
      </w:r>
      <w:proofErr w:type="spellStart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stmt</w:t>
      </w:r>
      <w:proofErr w:type="spellEnd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 xml:space="preserve"> = $</w:t>
      </w:r>
      <w:proofErr w:type="spellStart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conn</w:t>
      </w:r>
      <w:proofErr w:type="spellEnd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-&gt;</w:t>
      </w:r>
      <w:proofErr w:type="spellStart"/>
      <w:proofErr w:type="gramStart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prepare</w:t>
      </w:r>
      <w:proofErr w:type="spellEnd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(</w:t>
      </w:r>
      <w:proofErr w:type="gramEnd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 xml:space="preserve">"UPDATE </w:t>
      </w:r>
      <w:proofErr w:type="spellStart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users</w:t>
      </w:r>
      <w:proofErr w:type="spellEnd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 xml:space="preserve"> SET </w:t>
      </w:r>
      <w:proofErr w:type="spellStart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name</w:t>
      </w:r>
      <w:proofErr w:type="spellEnd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 xml:space="preserve"> = ? WHERE email = ?"</w:t>
      </w:r>
      <w:proofErr w:type="gramStart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);</w:t>
      </w:r>
      <w:proofErr w:type="gramEnd"/>
    </w:p>
    <w:p w14:paraId="1A55CDB5" w14:textId="77777777" w:rsidR="005D477E" w:rsidRPr="005D477E" w:rsidRDefault="005D477E" w:rsidP="00C9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</w:pPr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$</w:t>
      </w:r>
      <w:proofErr w:type="spellStart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stmt</w:t>
      </w:r>
      <w:proofErr w:type="spellEnd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-&gt;</w:t>
      </w:r>
      <w:proofErr w:type="spellStart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bind_</w:t>
      </w:r>
      <w:proofErr w:type="gramStart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param</w:t>
      </w:r>
      <w:proofErr w:type="spellEnd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(</w:t>
      </w:r>
      <w:proofErr w:type="gramEnd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"</w:t>
      </w:r>
      <w:proofErr w:type="spellStart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ss</w:t>
      </w:r>
      <w:proofErr w:type="spellEnd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", $</w:t>
      </w:r>
      <w:proofErr w:type="spellStart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new_name</w:t>
      </w:r>
      <w:proofErr w:type="spellEnd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, $email);</w:t>
      </w:r>
    </w:p>
    <w:p w14:paraId="68C15119" w14:textId="77777777" w:rsidR="005D477E" w:rsidRPr="005D477E" w:rsidRDefault="005D477E" w:rsidP="00C9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</w:pPr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$</w:t>
      </w:r>
      <w:proofErr w:type="spellStart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new_name</w:t>
      </w:r>
      <w:proofErr w:type="spellEnd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 xml:space="preserve"> = "Alice </w:t>
      </w:r>
      <w:proofErr w:type="spellStart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Updated</w:t>
      </w:r>
      <w:proofErr w:type="spellEnd"/>
      <w:proofErr w:type="gramStart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";</w:t>
      </w:r>
      <w:proofErr w:type="gramEnd"/>
    </w:p>
    <w:p w14:paraId="5B511CB3" w14:textId="77777777" w:rsidR="005D477E" w:rsidRPr="005D477E" w:rsidRDefault="005D477E" w:rsidP="00C9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</w:pPr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$email = "alice@example.com</w:t>
      </w:r>
      <w:proofErr w:type="gramStart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";</w:t>
      </w:r>
      <w:proofErr w:type="gramEnd"/>
    </w:p>
    <w:p w14:paraId="51C6D917" w14:textId="77777777" w:rsidR="005D477E" w:rsidRPr="005D477E" w:rsidRDefault="005D477E" w:rsidP="00C9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</w:pPr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$</w:t>
      </w:r>
      <w:proofErr w:type="spellStart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stmt</w:t>
      </w:r>
      <w:proofErr w:type="spellEnd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-&gt;</w:t>
      </w:r>
      <w:proofErr w:type="spellStart"/>
      <w:proofErr w:type="gramStart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execute</w:t>
      </w:r>
      <w:proofErr w:type="spellEnd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(</w:t>
      </w:r>
      <w:proofErr w:type="gramEnd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);</w:t>
      </w:r>
    </w:p>
    <w:p w14:paraId="54832DEE" w14:textId="77777777" w:rsidR="005D477E" w:rsidRPr="005D477E" w:rsidRDefault="005D477E" w:rsidP="00C9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</w:pPr>
      <w:proofErr w:type="spellStart"/>
      <w:proofErr w:type="gramStart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echo</w:t>
      </w:r>
      <w:proofErr w:type="spellEnd"/>
      <w:proofErr w:type="gramEnd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 xml:space="preserve"> "Utilisateur mis à jour !";</w:t>
      </w:r>
    </w:p>
    <w:p w14:paraId="4785F6DA" w14:textId="77777777" w:rsidR="005D477E" w:rsidRPr="005D477E" w:rsidRDefault="005D477E" w:rsidP="005D477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5D477E"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  <w:t>✅</w:t>
      </w:r>
      <w:r w:rsidRPr="005D477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PDO</w:t>
      </w:r>
    </w:p>
    <w:p w14:paraId="37CC8B66" w14:textId="77777777" w:rsidR="005D477E" w:rsidRPr="005D477E" w:rsidRDefault="005D477E" w:rsidP="00C9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</w:pPr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lastRenderedPageBreak/>
        <w:t>$</w:t>
      </w:r>
      <w:proofErr w:type="spellStart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stmt</w:t>
      </w:r>
      <w:proofErr w:type="spellEnd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 xml:space="preserve"> = $</w:t>
      </w:r>
      <w:proofErr w:type="spellStart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pdo</w:t>
      </w:r>
      <w:proofErr w:type="spellEnd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-&gt;</w:t>
      </w:r>
      <w:proofErr w:type="spellStart"/>
      <w:proofErr w:type="gramStart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prepare</w:t>
      </w:r>
      <w:proofErr w:type="spellEnd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(</w:t>
      </w:r>
      <w:proofErr w:type="gramEnd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 xml:space="preserve">"UPDATE </w:t>
      </w:r>
      <w:proofErr w:type="spellStart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users</w:t>
      </w:r>
      <w:proofErr w:type="spellEnd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 xml:space="preserve"> SET </w:t>
      </w:r>
      <w:proofErr w:type="spellStart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name</w:t>
      </w:r>
      <w:proofErr w:type="spellEnd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 xml:space="preserve"> = ? WHERE email = ?"</w:t>
      </w:r>
      <w:proofErr w:type="gramStart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);</w:t>
      </w:r>
      <w:proofErr w:type="gramEnd"/>
    </w:p>
    <w:p w14:paraId="3D0C9621" w14:textId="77777777" w:rsidR="005D477E" w:rsidRPr="005D477E" w:rsidRDefault="005D477E" w:rsidP="00C9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</w:pPr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$</w:t>
      </w:r>
      <w:proofErr w:type="spellStart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stmt</w:t>
      </w:r>
      <w:proofErr w:type="spellEnd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-&gt;</w:t>
      </w:r>
      <w:proofErr w:type="spellStart"/>
      <w:proofErr w:type="gramStart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execute</w:t>
      </w:r>
      <w:proofErr w:type="spellEnd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(</w:t>
      </w:r>
      <w:proofErr w:type="gramEnd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 xml:space="preserve">["Alice </w:t>
      </w:r>
      <w:proofErr w:type="spellStart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Updated</w:t>
      </w:r>
      <w:proofErr w:type="spellEnd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", "alice@example.com"]);</w:t>
      </w:r>
    </w:p>
    <w:p w14:paraId="26E8542B" w14:textId="77777777" w:rsidR="005D477E" w:rsidRPr="005D477E" w:rsidRDefault="005D477E" w:rsidP="00C9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</w:pPr>
      <w:proofErr w:type="spellStart"/>
      <w:proofErr w:type="gramStart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echo</w:t>
      </w:r>
      <w:proofErr w:type="spellEnd"/>
      <w:proofErr w:type="gramEnd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 xml:space="preserve"> "Utilisateur mis à jour !";</w:t>
      </w:r>
    </w:p>
    <w:p w14:paraId="39F1C9D7" w14:textId="77777777" w:rsidR="005D477E" w:rsidRPr="005D477E" w:rsidRDefault="005D477E" w:rsidP="005D477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5D477E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2.7 Supprimer des données (DELETE)</w:t>
      </w:r>
    </w:p>
    <w:p w14:paraId="0BD91D3E" w14:textId="77777777" w:rsidR="005D477E" w:rsidRPr="005D477E" w:rsidRDefault="005D477E" w:rsidP="005D477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5D477E"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  <w:t>✅</w:t>
      </w:r>
      <w:r w:rsidRPr="005D477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</w:t>
      </w:r>
      <w:proofErr w:type="spellStart"/>
      <w:r w:rsidRPr="005D477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MySQLi</w:t>
      </w:r>
      <w:proofErr w:type="spellEnd"/>
    </w:p>
    <w:p w14:paraId="01D80F5D" w14:textId="77777777" w:rsidR="005D477E" w:rsidRPr="005D477E" w:rsidRDefault="005D477E" w:rsidP="00C9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</w:pPr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$</w:t>
      </w:r>
      <w:proofErr w:type="spellStart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stmt</w:t>
      </w:r>
      <w:proofErr w:type="spellEnd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 xml:space="preserve"> = $</w:t>
      </w:r>
      <w:proofErr w:type="spellStart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conn</w:t>
      </w:r>
      <w:proofErr w:type="spellEnd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-&gt;</w:t>
      </w:r>
      <w:proofErr w:type="spellStart"/>
      <w:proofErr w:type="gramStart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prepare</w:t>
      </w:r>
      <w:proofErr w:type="spellEnd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(</w:t>
      </w:r>
      <w:proofErr w:type="gramEnd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 xml:space="preserve">"DELETE FROM </w:t>
      </w:r>
      <w:proofErr w:type="spellStart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users</w:t>
      </w:r>
      <w:proofErr w:type="spellEnd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 xml:space="preserve"> WHERE email = ?");</w:t>
      </w:r>
    </w:p>
    <w:p w14:paraId="58D21343" w14:textId="77777777" w:rsidR="005D477E" w:rsidRPr="005D477E" w:rsidRDefault="005D477E" w:rsidP="00C9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</w:pPr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$</w:t>
      </w:r>
      <w:proofErr w:type="spellStart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stmt</w:t>
      </w:r>
      <w:proofErr w:type="spellEnd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-&gt;</w:t>
      </w:r>
      <w:proofErr w:type="spellStart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bind_</w:t>
      </w:r>
      <w:proofErr w:type="gramStart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param</w:t>
      </w:r>
      <w:proofErr w:type="spellEnd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(</w:t>
      </w:r>
      <w:proofErr w:type="gramEnd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"s", $email);</w:t>
      </w:r>
    </w:p>
    <w:p w14:paraId="0E39DF31" w14:textId="77777777" w:rsidR="005D477E" w:rsidRPr="005D477E" w:rsidRDefault="005D477E" w:rsidP="00C9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</w:pPr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$email = "alice@example.com</w:t>
      </w:r>
      <w:proofErr w:type="gramStart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";</w:t>
      </w:r>
      <w:proofErr w:type="gramEnd"/>
    </w:p>
    <w:p w14:paraId="5D3409DB" w14:textId="77777777" w:rsidR="005D477E" w:rsidRPr="005D477E" w:rsidRDefault="005D477E" w:rsidP="00C9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</w:pPr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$</w:t>
      </w:r>
      <w:proofErr w:type="spellStart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stmt</w:t>
      </w:r>
      <w:proofErr w:type="spellEnd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-&gt;</w:t>
      </w:r>
      <w:proofErr w:type="spellStart"/>
      <w:proofErr w:type="gramStart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execute</w:t>
      </w:r>
      <w:proofErr w:type="spellEnd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(</w:t>
      </w:r>
      <w:proofErr w:type="gramEnd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);</w:t>
      </w:r>
    </w:p>
    <w:p w14:paraId="306AF319" w14:textId="77777777" w:rsidR="005D477E" w:rsidRPr="005D477E" w:rsidRDefault="005D477E" w:rsidP="00C9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</w:pPr>
      <w:proofErr w:type="spellStart"/>
      <w:proofErr w:type="gramStart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echo</w:t>
      </w:r>
      <w:proofErr w:type="spellEnd"/>
      <w:proofErr w:type="gramEnd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 xml:space="preserve"> "Utilisateur supprimé !";</w:t>
      </w:r>
    </w:p>
    <w:p w14:paraId="11FCC613" w14:textId="77777777" w:rsidR="005D477E" w:rsidRPr="005D477E" w:rsidRDefault="005D477E" w:rsidP="005D477E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5D477E">
        <w:rPr>
          <w:rFonts w:ascii="Segoe UI Emoji" w:eastAsia="Times New Roman" w:hAnsi="Segoe UI Emoji" w:cs="Segoe UI Emoji"/>
          <w:b/>
          <w:bCs/>
          <w:sz w:val="24"/>
          <w:szCs w:val="24"/>
          <w:lang w:eastAsia="fr-FR"/>
        </w:rPr>
        <w:t>✅</w:t>
      </w:r>
      <w:r w:rsidRPr="005D477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 PDO</w:t>
      </w:r>
    </w:p>
    <w:p w14:paraId="6CB9E541" w14:textId="77777777" w:rsidR="005D477E" w:rsidRPr="005D477E" w:rsidRDefault="005D477E" w:rsidP="00C9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</w:pPr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$</w:t>
      </w:r>
      <w:proofErr w:type="spellStart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stmt</w:t>
      </w:r>
      <w:proofErr w:type="spellEnd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 xml:space="preserve"> = $</w:t>
      </w:r>
      <w:proofErr w:type="spellStart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pdo</w:t>
      </w:r>
      <w:proofErr w:type="spellEnd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-&gt;</w:t>
      </w:r>
      <w:proofErr w:type="spellStart"/>
      <w:proofErr w:type="gramStart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prepare</w:t>
      </w:r>
      <w:proofErr w:type="spellEnd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(</w:t>
      </w:r>
      <w:proofErr w:type="gramEnd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 xml:space="preserve">"DELETE FROM </w:t>
      </w:r>
      <w:proofErr w:type="spellStart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users</w:t>
      </w:r>
      <w:proofErr w:type="spellEnd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 xml:space="preserve"> WHERE email = ?");</w:t>
      </w:r>
    </w:p>
    <w:p w14:paraId="329CD411" w14:textId="77777777" w:rsidR="005D477E" w:rsidRPr="005D477E" w:rsidRDefault="005D477E" w:rsidP="00C9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</w:pPr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$</w:t>
      </w:r>
      <w:proofErr w:type="spellStart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stmt</w:t>
      </w:r>
      <w:proofErr w:type="spellEnd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-&gt;</w:t>
      </w:r>
      <w:proofErr w:type="spellStart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execute</w:t>
      </w:r>
      <w:proofErr w:type="spellEnd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(["alice@example.com"]</w:t>
      </w:r>
      <w:proofErr w:type="gramStart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);</w:t>
      </w:r>
      <w:proofErr w:type="gramEnd"/>
    </w:p>
    <w:p w14:paraId="458067EB" w14:textId="77777777" w:rsidR="005D477E" w:rsidRPr="005D477E" w:rsidRDefault="005D477E" w:rsidP="00C93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</w:pPr>
      <w:proofErr w:type="spellStart"/>
      <w:proofErr w:type="gramStart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>echo</w:t>
      </w:r>
      <w:proofErr w:type="spellEnd"/>
      <w:proofErr w:type="gramEnd"/>
      <w:r w:rsidRPr="005D477E">
        <w:rPr>
          <w:rFonts w:ascii="Courier New" w:eastAsia="Times New Roman" w:hAnsi="Courier New" w:cs="Courier New"/>
          <w:b/>
          <w:bCs/>
          <w:i/>
          <w:iCs/>
          <w:color w:val="1F4E79" w:themeColor="accent1" w:themeShade="80"/>
          <w:lang w:eastAsia="fr-FR"/>
        </w:rPr>
        <w:t xml:space="preserve"> "Utilisateur supprimé !";</w:t>
      </w:r>
    </w:p>
    <w:p w14:paraId="6A1F70BE" w14:textId="77777777" w:rsidR="005D477E" w:rsidRPr="005D477E" w:rsidRDefault="005D477E" w:rsidP="005D477E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D477E">
        <w:rPr>
          <w:rFonts w:ascii="Times New Roman" w:eastAsia="Times New Roman" w:hAnsi="Times New Roman" w:cs="Times New Roman"/>
          <w:sz w:val="24"/>
          <w:szCs w:val="24"/>
          <w:lang w:eastAsia="fr-FR"/>
        </w:rPr>
        <w:pict w14:anchorId="7B6B1E90">
          <v:rect id="_x0000_i1050" style="width:0;height:1.5pt" o:hralign="center" o:hrstd="t" o:hr="t" fillcolor="#a0a0a0" stroked="f"/>
        </w:pict>
      </w:r>
    </w:p>
    <w:p w14:paraId="53352913" w14:textId="77777777" w:rsidR="005D477E" w:rsidRPr="005D477E" w:rsidRDefault="005D477E" w:rsidP="005D477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proofErr w:type="gramStart"/>
      <w:r w:rsidRPr="005D477E">
        <w:rPr>
          <w:rFonts w:ascii="Segoe UI Emoji" w:eastAsia="Times New Roman" w:hAnsi="Segoe UI Emoji" w:cs="Segoe UI Emoji"/>
          <w:b/>
          <w:bCs/>
          <w:sz w:val="36"/>
          <w:szCs w:val="36"/>
          <w:lang w:eastAsia="fr-FR"/>
        </w:rPr>
        <w:t>🔹</w:t>
      </w:r>
      <w:proofErr w:type="gramEnd"/>
      <w:r w:rsidRPr="005D477E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3. Sécuriser PHP et MySQL contre les attaques</w:t>
      </w:r>
    </w:p>
    <w:p w14:paraId="3975A800" w14:textId="77777777" w:rsidR="005D477E" w:rsidRPr="005D477E" w:rsidRDefault="005D477E" w:rsidP="005D477E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D477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Utiliser des requêtes préparées</w:t>
      </w:r>
      <w:r w:rsidRPr="005D477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</w:t>
      </w:r>
      <w:r w:rsidRPr="005D477E">
        <w:rPr>
          <w:rFonts w:ascii="Courier New" w:eastAsia="Times New Roman" w:hAnsi="Courier New" w:cs="Courier New"/>
          <w:sz w:val="20"/>
          <w:szCs w:val="20"/>
          <w:lang w:eastAsia="fr-FR"/>
        </w:rPr>
        <w:t>$</w:t>
      </w:r>
      <w:proofErr w:type="spellStart"/>
      <w:r w:rsidRPr="005D477E">
        <w:rPr>
          <w:rFonts w:ascii="Courier New" w:eastAsia="Times New Roman" w:hAnsi="Courier New" w:cs="Courier New"/>
          <w:sz w:val="20"/>
          <w:szCs w:val="20"/>
          <w:lang w:eastAsia="fr-FR"/>
        </w:rPr>
        <w:t>stmt</w:t>
      </w:r>
      <w:proofErr w:type="spellEnd"/>
      <w:r w:rsidRPr="005D477E">
        <w:rPr>
          <w:rFonts w:ascii="Courier New" w:eastAsia="Times New Roman" w:hAnsi="Courier New" w:cs="Courier New"/>
          <w:sz w:val="20"/>
          <w:szCs w:val="20"/>
          <w:lang w:eastAsia="fr-FR"/>
        </w:rPr>
        <w:t>-&gt;</w:t>
      </w:r>
      <w:proofErr w:type="spellStart"/>
      <w:proofErr w:type="gramStart"/>
      <w:r w:rsidRPr="005D477E">
        <w:rPr>
          <w:rFonts w:ascii="Courier New" w:eastAsia="Times New Roman" w:hAnsi="Courier New" w:cs="Courier New"/>
          <w:sz w:val="20"/>
          <w:szCs w:val="20"/>
          <w:lang w:eastAsia="fr-FR"/>
        </w:rPr>
        <w:t>prepare</w:t>
      </w:r>
      <w:proofErr w:type="spellEnd"/>
      <w:r w:rsidRPr="005D477E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 w:rsidRPr="005D477E">
        <w:rPr>
          <w:rFonts w:ascii="Courier New" w:eastAsia="Times New Roman" w:hAnsi="Courier New" w:cs="Courier New"/>
          <w:sz w:val="20"/>
          <w:szCs w:val="20"/>
          <w:lang w:eastAsia="fr-FR"/>
        </w:rPr>
        <w:t>)</w:t>
      </w:r>
      <w:r w:rsidRPr="005D477E">
        <w:rPr>
          <w:rFonts w:ascii="Times New Roman" w:eastAsia="Times New Roman" w:hAnsi="Times New Roman" w:cs="Times New Roman"/>
          <w:sz w:val="24"/>
          <w:szCs w:val="24"/>
          <w:lang w:eastAsia="fr-FR"/>
        </w:rPr>
        <w:t>) pour éviter les injections SQL.</w:t>
      </w:r>
    </w:p>
    <w:p w14:paraId="71BAE9A1" w14:textId="77777777" w:rsidR="005D477E" w:rsidRPr="005D477E" w:rsidRDefault="005D477E" w:rsidP="005D477E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D477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Valider et filtrer les entrées utilisateur</w:t>
      </w:r>
      <w:r w:rsidRPr="005D477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</w:t>
      </w:r>
      <w:proofErr w:type="spellStart"/>
      <w:r w:rsidRPr="005D477E">
        <w:rPr>
          <w:rFonts w:ascii="Courier New" w:eastAsia="Times New Roman" w:hAnsi="Courier New" w:cs="Courier New"/>
          <w:sz w:val="20"/>
          <w:szCs w:val="20"/>
          <w:lang w:eastAsia="fr-FR"/>
        </w:rPr>
        <w:t>filter_</w:t>
      </w:r>
      <w:proofErr w:type="gramStart"/>
      <w:r w:rsidRPr="005D477E">
        <w:rPr>
          <w:rFonts w:ascii="Courier New" w:eastAsia="Times New Roman" w:hAnsi="Courier New" w:cs="Courier New"/>
          <w:sz w:val="20"/>
          <w:szCs w:val="20"/>
          <w:lang w:eastAsia="fr-FR"/>
        </w:rPr>
        <w:t>var</w:t>
      </w:r>
      <w:proofErr w:type="spellEnd"/>
      <w:r w:rsidRPr="005D477E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 w:rsidRPr="005D477E">
        <w:rPr>
          <w:rFonts w:ascii="Courier New" w:eastAsia="Times New Roman" w:hAnsi="Courier New" w:cs="Courier New"/>
          <w:sz w:val="20"/>
          <w:szCs w:val="20"/>
          <w:lang w:eastAsia="fr-FR"/>
        </w:rPr>
        <w:t>)</w:t>
      </w:r>
      <w:r w:rsidRPr="005D477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5D477E">
        <w:rPr>
          <w:rFonts w:ascii="Courier New" w:eastAsia="Times New Roman" w:hAnsi="Courier New" w:cs="Courier New"/>
          <w:sz w:val="20"/>
          <w:szCs w:val="20"/>
          <w:lang w:eastAsia="fr-FR"/>
        </w:rPr>
        <w:t>htmlspecialchars</w:t>
      </w:r>
      <w:proofErr w:type="spellEnd"/>
      <w:r w:rsidRPr="005D477E">
        <w:rPr>
          <w:rFonts w:ascii="Courier New" w:eastAsia="Times New Roman" w:hAnsi="Courier New" w:cs="Courier New"/>
          <w:sz w:val="20"/>
          <w:szCs w:val="20"/>
          <w:lang w:eastAsia="fr-FR"/>
        </w:rPr>
        <w:t>()</w:t>
      </w:r>
      <w:r w:rsidRPr="005D477E">
        <w:rPr>
          <w:rFonts w:ascii="Times New Roman" w:eastAsia="Times New Roman" w:hAnsi="Times New Roman" w:cs="Times New Roman"/>
          <w:sz w:val="24"/>
          <w:szCs w:val="24"/>
          <w:lang w:eastAsia="fr-FR"/>
        </w:rPr>
        <w:t>).</w:t>
      </w:r>
    </w:p>
    <w:p w14:paraId="2AA1B954" w14:textId="77777777" w:rsidR="005D477E" w:rsidRPr="005D477E" w:rsidRDefault="005D477E" w:rsidP="005D477E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D477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Éviter d'afficher les erreurs SQL en production</w:t>
      </w:r>
      <w:r w:rsidRPr="005D477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</w:t>
      </w:r>
      <w:proofErr w:type="gramStart"/>
      <w:r w:rsidRPr="005D477E">
        <w:rPr>
          <w:rFonts w:ascii="Courier New" w:eastAsia="Times New Roman" w:hAnsi="Courier New" w:cs="Courier New"/>
          <w:sz w:val="20"/>
          <w:szCs w:val="20"/>
          <w:lang w:eastAsia="fr-FR"/>
        </w:rPr>
        <w:t>PDO::</w:t>
      </w:r>
      <w:proofErr w:type="gramEnd"/>
      <w:r w:rsidRPr="005D477E">
        <w:rPr>
          <w:rFonts w:ascii="Courier New" w:eastAsia="Times New Roman" w:hAnsi="Courier New" w:cs="Courier New"/>
          <w:sz w:val="20"/>
          <w:szCs w:val="20"/>
          <w:lang w:eastAsia="fr-FR"/>
        </w:rPr>
        <w:t>ERRMODE_EXCEPTION</w:t>
      </w:r>
      <w:r w:rsidRPr="005D477E">
        <w:rPr>
          <w:rFonts w:ascii="Times New Roman" w:eastAsia="Times New Roman" w:hAnsi="Times New Roman" w:cs="Times New Roman"/>
          <w:sz w:val="24"/>
          <w:szCs w:val="24"/>
          <w:lang w:eastAsia="fr-FR"/>
        </w:rPr>
        <w:t>).</w:t>
      </w:r>
    </w:p>
    <w:p w14:paraId="194F9E77" w14:textId="1F8F883B" w:rsidR="005D477E" w:rsidRDefault="005D477E" w:rsidP="005D477E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D477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Gérer les sessions de manière sécurisée</w:t>
      </w:r>
      <w:r w:rsidRPr="005D477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</w:t>
      </w:r>
      <w:proofErr w:type="spellStart"/>
      <w:r w:rsidRPr="005D477E">
        <w:rPr>
          <w:rFonts w:ascii="Courier New" w:eastAsia="Times New Roman" w:hAnsi="Courier New" w:cs="Courier New"/>
          <w:sz w:val="20"/>
          <w:szCs w:val="20"/>
          <w:lang w:eastAsia="fr-FR"/>
        </w:rPr>
        <w:t>session_</w:t>
      </w:r>
      <w:proofErr w:type="gramStart"/>
      <w:r w:rsidRPr="005D477E">
        <w:rPr>
          <w:rFonts w:ascii="Courier New" w:eastAsia="Times New Roman" w:hAnsi="Courier New" w:cs="Courier New"/>
          <w:sz w:val="20"/>
          <w:szCs w:val="20"/>
          <w:lang w:eastAsia="fr-FR"/>
        </w:rPr>
        <w:t>start</w:t>
      </w:r>
      <w:proofErr w:type="spellEnd"/>
      <w:r w:rsidRPr="005D477E">
        <w:rPr>
          <w:rFonts w:ascii="Courier New" w:eastAsia="Times New Roman" w:hAnsi="Courier New" w:cs="Courier New"/>
          <w:sz w:val="20"/>
          <w:szCs w:val="20"/>
          <w:lang w:eastAsia="fr-FR"/>
        </w:rPr>
        <w:t>(</w:t>
      </w:r>
      <w:proofErr w:type="gramEnd"/>
      <w:r w:rsidRPr="005D477E">
        <w:rPr>
          <w:rFonts w:ascii="Courier New" w:eastAsia="Times New Roman" w:hAnsi="Courier New" w:cs="Courier New"/>
          <w:sz w:val="20"/>
          <w:szCs w:val="20"/>
          <w:lang w:eastAsia="fr-FR"/>
        </w:rPr>
        <w:t>)</w:t>
      </w:r>
      <w:r w:rsidRPr="005D477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5D477E">
        <w:rPr>
          <w:rFonts w:ascii="Courier New" w:eastAsia="Times New Roman" w:hAnsi="Courier New" w:cs="Courier New"/>
          <w:sz w:val="20"/>
          <w:szCs w:val="20"/>
          <w:lang w:eastAsia="fr-FR"/>
        </w:rPr>
        <w:t>session_regenerate_id</w:t>
      </w:r>
      <w:proofErr w:type="spellEnd"/>
      <w:r w:rsidRPr="005D477E">
        <w:rPr>
          <w:rFonts w:ascii="Courier New" w:eastAsia="Times New Roman" w:hAnsi="Courier New" w:cs="Courier New"/>
          <w:sz w:val="20"/>
          <w:szCs w:val="20"/>
          <w:lang w:eastAsia="fr-FR"/>
        </w:rPr>
        <w:t>()</w:t>
      </w:r>
      <w:r w:rsidRPr="005D477E">
        <w:rPr>
          <w:rFonts w:ascii="Times New Roman" w:eastAsia="Times New Roman" w:hAnsi="Times New Roman" w:cs="Times New Roman"/>
          <w:sz w:val="24"/>
          <w:szCs w:val="24"/>
          <w:lang w:eastAsia="fr-FR"/>
        </w:rPr>
        <w:t>).</w:t>
      </w:r>
    </w:p>
    <w:p w14:paraId="6069F9CD" w14:textId="77777777" w:rsidR="00E57862" w:rsidRPr="005D477E" w:rsidRDefault="00E57862" w:rsidP="00E57862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1E7EF1A1" w14:textId="5CA11A6B" w:rsidR="005D477E" w:rsidRPr="005D477E" w:rsidRDefault="005D477E" w:rsidP="005D477E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07088263" w14:textId="77777777" w:rsidR="005D477E" w:rsidRPr="005D477E" w:rsidRDefault="005D477E" w:rsidP="005D477E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</w:pPr>
      <w:proofErr w:type="gramStart"/>
      <w:r w:rsidRPr="005D477E">
        <w:rPr>
          <w:rFonts w:ascii="Segoe UI Emoji" w:eastAsia="Times New Roman" w:hAnsi="Segoe UI Emoji" w:cs="Segoe UI Emoji"/>
          <w:b/>
          <w:bCs/>
          <w:sz w:val="36"/>
          <w:szCs w:val="36"/>
          <w:lang w:eastAsia="fr-FR"/>
        </w:rPr>
        <w:t>📌</w:t>
      </w:r>
      <w:proofErr w:type="gramEnd"/>
      <w:r w:rsidRPr="005D477E">
        <w:rPr>
          <w:rFonts w:ascii="Times New Roman" w:eastAsia="Times New Roman" w:hAnsi="Times New Roman" w:cs="Times New Roman"/>
          <w:b/>
          <w:bCs/>
          <w:sz w:val="36"/>
          <w:szCs w:val="36"/>
          <w:lang w:eastAsia="fr-FR"/>
        </w:rPr>
        <w:t xml:space="preserve"> Conclusion</w:t>
      </w:r>
    </w:p>
    <w:p w14:paraId="6C7EBBB8" w14:textId="77777777" w:rsidR="005D477E" w:rsidRPr="005D477E" w:rsidRDefault="005D477E" w:rsidP="005D477E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D477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PHP peut interagir avec plusieurs SGBD</w:t>
      </w:r>
      <w:r w:rsidRPr="005D477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(MySQL, PostgreSQL, SQLite, etc.).</w:t>
      </w:r>
    </w:p>
    <w:p w14:paraId="54F4850B" w14:textId="77777777" w:rsidR="005D477E" w:rsidRPr="005D477E" w:rsidRDefault="005D477E" w:rsidP="005D477E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D477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 xml:space="preserve">PDO est plus flexible que </w:t>
      </w:r>
      <w:proofErr w:type="spellStart"/>
      <w:r w:rsidRPr="005D477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MySQLi</w:t>
      </w:r>
      <w:proofErr w:type="spellEnd"/>
      <w:r w:rsidRPr="005D477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car il supporte plusieurs bases de données.</w:t>
      </w:r>
    </w:p>
    <w:p w14:paraId="43A0D2EF" w14:textId="77777777" w:rsidR="005D477E" w:rsidRPr="005D477E" w:rsidRDefault="005D477E" w:rsidP="005D477E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D477E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Les requêtes préparées sont essentielles</w:t>
      </w:r>
      <w:r w:rsidRPr="005D477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la sécurité contre les injections SQL.</w:t>
      </w:r>
    </w:p>
    <w:p w14:paraId="00666294" w14:textId="77777777" w:rsidR="00A9204E" w:rsidRPr="005D477E" w:rsidRDefault="00A9204E" w:rsidP="005D477E"/>
    <w:sectPr w:rsidR="00A9204E" w:rsidRPr="005D477E" w:rsidSect="004E108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3F5647" w14:textId="77777777" w:rsidR="00AA6640" w:rsidRDefault="00AA6640" w:rsidP="00D45B5A">
      <w:r>
        <w:separator/>
      </w:r>
    </w:p>
  </w:endnote>
  <w:endnote w:type="continuationSeparator" w:id="0">
    <w:p w14:paraId="39041814" w14:textId="77777777" w:rsidR="00AA6640" w:rsidRDefault="00AA6640" w:rsidP="00D45B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588114" w14:textId="77777777" w:rsidR="00AA6640" w:rsidRDefault="00AA6640" w:rsidP="00D45B5A">
      <w:r>
        <w:separator/>
      </w:r>
    </w:p>
  </w:footnote>
  <w:footnote w:type="continuationSeparator" w:id="0">
    <w:p w14:paraId="331A1127" w14:textId="77777777" w:rsidR="00AA6640" w:rsidRDefault="00AA6640" w:rsidP="00D45B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2CA7904"/>
    <w:lvl w:ilvl="0">
      <w:start w:val="1"/>
      <w:numFmt w:val="decimal"/>
      <w:pStyle w:val="Listenum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3E23BB4"/>
    <w:lvl w:ilvl="0">
      <w:start w:val="1"/>
      <w:numFmt w:val="decimal"/>
      <w:pStyle w:val="Listenum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8BE4A48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E682314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500BD62"/>
    <w:lvl w:ilvl="0">
      <w:start w:val="1"/>
      <w:numFmt w:val="bullet"/>
      <w:pStyle w:val="Listepuc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CCC3ECC"/>
    <w:lvl w:ilvl="0">
      <w:start w:val="1"/>
      <w:numFmt w:val="bullet"/>
      <w:pStyle w:val="Listepuc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2B4D452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648DAE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828BA7C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F322E50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7F57902"/>
    <w:multiLevelType w:val="multilevel"/>
    <w:tmpl w:val="1BBEC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80075C0"/>
    <w:multiLevelType w:val="multilevel"/>
    <w:tmpl w:val="3AA8B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31885AAB"/>
    <w:multiLevelType w:val="multilevel"/>
    <w:tmpl w:val="2528C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40D329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5" w15:restartNumberingAfterBreak="0">
    <w:nsid w:val="63B8687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0542160"/>
    <w:multiLevelType w:val="multilevel"/>
    <w:tmpl w:val="04090023"/>
    <w:styleLink w:val="ArticleSectio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8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3"/>
  </w:num>
  <w:num w:numId="2">
    <w:abstractNumId w:val="13"/>
  </w:num>
  <w:num w:numId="3">
    <w:abstractNumId w:val="10"/>
  </w:num>
  <w:num w:numId="4">
    <w:abstractNumId w:val="26"/>
  </w:num>
  <w:num w:numId="5">
    <w:abstractNumId w:val="14"/>
  </w:num>
  <w:num w:numId="6">
    <w:abstractNumId w:val="19"/>
  </w:num>
  <w:num w:numId="7">
    <w:abstractNumId w:val="21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6"/>
  </w:num>
  <w:num w:numId="19">
    <w:abstractNumId w:val="17"/>
  </w:num>
  <w:num w:numId="20">
    <w:abstractNumId w:val="24"/>
  </w:num>
  <w:num w:numId="21">
    <w:abstractNumId w:val="20"/>
  </w:num>
  <w:num w:numId="22">
    <w:abstractNumId w:val="12"/>
  </w:num>
  <w:num w:numId="23">
    <w:abstractNumId w:val="28"/>
  </w:num>
  <w:num w:numId="24">
    <w:abstractNumId w:val="25"/>
  </w:num>
  <w:num w:numId="25">
    <w:abstractNumId w:val="22"/>
  </w:num>
  <w:num w:numId="26">
    <w:abstractNumId w:val="27"/>
  </w:num>
  <w:num w:numId="27">
    <w:abstractNumId w:val="11"/>
  </w:num>
  <w:num w:numId="28">
    <w:abstractNumId w:val="15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FFE"/>
    <w:rsid w:val="000E35FD"/>
    <w:rsid w:val="00476C57"/>
    <w:rsid w:val="004E108E"/>
    <w:rsid w:val="005D477E"/>
    <w:rsid w:val="00645252"/>
    <w:rsid w:val="006D3D74"/>
    <w:rsid w:val="007B21CC"/>
    <w:rsid w:val="007E537F"/>
    <w:rsid w:val="0083569A"/>
    <w:rsid w:val="00A9204E"/>
    <w:rsid w:val="00AA6640"/>
    <w:rsid w:val="00BE1689"/>
    <w:rsid w:val="00C54FD0"/>
    <w:rsid w:val="00C932A4"/>
    <w:rsid w:val="00CA7D46"/>
    <w:rsid w:val="00D44DCB"/>
    <w:rsid w:val="00D45B5A"/>
    <w:rsid w:val="00E57862"/>
    <w:rsid w:val="00EF0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D8547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B5A"/>
    <w:rPr>
      <w:rFonts w:ascii="Calibri" w:hAnsi="Calibri" w:cs="Calibri"/>
    </w:rPr>
  </w:style>
  <w:style w:type="paragraph" w:styleId="Titre1">
    <w:name w:val="heading 1"/>
    <w:basedOn w:val="Normal"/>
    <w:next w:val="Normal"/>
    <w:link w:val="Titre1Car"/>
    <w:uiPriority w:val="9"/>
    <w:qFormat/>
    <w:rsid w:val="00D45B5A"/>
    <w:pPr>
      <w:keepNext/>
      <w:keepLines/>
      <w:spacing w:before="240"/>
      <w:outlineLvl w:val="0"/>
    </w:pPr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45B5A"/>
    <w:pPr>
      <w:keepNext/>
      <w:keepLines/>
      <w:spacing w:before="40"/>
      <w:outlineLvl w:val="1"/>
    </w:pPr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45B5A"/>
    <w:pPr>
      <w:keepNext/>
      <w:keepLines/>
      <w:spacing w:before="40"/>
      <w:outlineLvl w:val="2"/>
    </w:pPr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D45B5A"/>
    <w:pPr>
      <w:keepNext/>
      <w:keepLines/>
      <w:spacing w:before="40"/>
      <w:outlineLvl w:val="3"/>
    </w:pPr>
    <w:rPr>
      <w:rFonts w:ascii="Calibri Light" w:eastAsiaTheme="majorEastAsia" w:hAnsi="Calibri Light" w:cs="Calibri Light"/>
      <w:i/>
      <w:iCs/>
      <w:color w:val="1F4E79" w:themeColor="accent1" w:themeShade="80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D45B5A"/>
    <w:pPr>
      <w:keepNext/>
      <w:keepLines/>
      <w:spacing w:before="40"/>
      <w:outlineLvl w:val="4"/>
    </w:pPr>
    <w:rPr>
      <w:rFonts w:ascii="Calibri Light" w:eastAsiaTheme="majorEastAsia" w:hAnsi="Calibri Light" w:cs="Calibri Light"/>
      <w:color w:val="1F4E79" w:themeColor="accent1" w:themeShade="80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D45B5A"/>
    <w:pPr>
      <w:keepNext/>
      <w:keepLines/>
      <w:spacing w:before="40"/>
      <w:outlineLvl w:val="5"/>
    </w:pPr>
    <w:rPr>
      <w:rFonts w:ascii="Calibri Light" w:eastAsiaTheme="majorEastAsia" w:hAnsi="Calibri Light" w:cs="Calibri Light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00D45B5A"/>
    <w:pPr>
      <w:keepNext/>
      <w:keepLines/>
      <w:spacing w:before="40"/>
      <w:outlineLvl w:val="6"/>
    </w:pPr>
    <w:rPr>
      <w:rFonts w:ascii="Calibri Light" w:eastAsiaTheme="majorEastAsia" w:hAnsi="Calibri Light" w:cs="Calibri Light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00D45B5A"/>
    <w:pPr>
      <w:keepNext/>
      <w:keepLines/>
      <w:spacing w:before="40"/>
      <w:outlineLvl w:val="7"/>
    </w:pPr>
    <w:rPr>
      <w:rFonts w:ascii="Calibri Light" w:eastAsiaTheme="majorEastAsia" w:hAnsi="Calibri Light" w:cs="Calibri Light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00D45B5A"/>
    <w:pPr>
      <w:keepNext/>
      <w:keepLines/>
      <w:spacing w:before="40"/>
      <w:outlineLvl w:val="8"/>
    </w:pPr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45B5A"/>
    <w:rPr>
      <w:rFonts w:ascii="Calibri Light" w:eastAsiaTheme="majorEastAsia" w:hAnsi="Calibri Light" w:cs="Calibri Light"/>
      <w:color w:val="1F4E79" w:themeColor="accent1" w:themeShade="80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D45B5A"/>
    <w:rPr>
      <w:rFonts w:ascii="Calibri Light" w:eastAsiaTheme="majorEastAsia" w:hAnsi="Calibri Light" w:cs="Calibri Light"/>
      <w:color w:val="1F4E79" w:themeColor="accent1" w:themeShade="80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D45B5A"/>
    <w:rPr>
      <w:rFonts w:ascii="Calibri Light" w:eastAsiaTheme="majorEastAsia" w:hAnsi="Calibri Light" w:cs="Calibri Light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D45B5A"/>
    <w:rPr>
      <w:rFonts w:ascii="Calibri Light" w:eastAsiaTheme="majorEastAsia" w:hAnsi="Calibri Light" w:cs="Calibri Light"/>
      <w:i/>
      <w:iCs/>
      <w:color w:val="1F4E79" w:themeColor="accent1" w:themeShade="80"/>
    </w:rPr>
  </w:style>
  <w:style w:type="character" w:customStyle="1" w:styleId="Titre5Car">
    <w:name w:val="Titre 5 Car"/>
    <w:basedOn w:val="Policepardfaut"/>
    <w:link w:val="Titre5"/>
    <w:uiPriority w:val="9"/>
    <w:rsid w:val="00D45B5A"/>
    <w:rPr>
      <w:rFonts w:ascii="Calibri Light" w:eastAsiaTheme="majorEastAsia" w:hAnsi="Calibri Light" w:cs="Calibri Light"/>
      <w:color w:val="1F4E79" w:themeColor="accent1" w:themeShade="80"/>
    </w:rPr>
  </w:style>
  <w:style w:type="character" w:customStyle="1" w:styleId="Titre6Car">
    <w:name w:val="Titre 6 Car"/>
    <w:basedOn w:val="Policepardfaut"/>
    <w:link w:val="Titre6"/>
    <w:uiPriority w:val="9"/>
    <w:rsid w:val="00D45B5A"/>
    <w:rPr>
      <w:rFonts w:ascii="Calibri Light" w:eastAsiaTheme="majorEastAsia" w:hAnsi="Calibri Light" w:cs="Calibri Light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rsid w:val="00D45B5A"/>
    <w:rPr>
      <w:rFonts w:ascii="Calibri Light" w:eastAsiaTheme="majorEastAsia" w:hAnsi="Calibri Light" w:cs="Calibri Light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rsid w:val="00D45B5A"/>
    <w:rPr>
      <w:rFonts w:ascii="Calibri Light" w:eastAsiaTheme="majorEastAsia" w:hAnsi="Calibri Light" w:cs="Calibri Light"/>
      <w:color w:val="272727" w:themeColor="text1" w:themeTint="D8"/>
      <w:szCs w:val="21"/>
    </w:rPr>
  </w:style>
  <w:style w:type="character" w:customStyle="1" w:styleId="Titre9Car">
    <w:name w:val="Titre 9 Car"/>
    <w:basedOn w:val="Policepardfaut"/>
    <w:link w:val="Titre9"/>
    <w:uiPriority w:val="9"/>
    <w:rsid w:val="00D45B5A"/>
    <w:rPr>
      <w:rFonts w:ascii="Calibri Light" w:eastAsiaTheme="majorEastAsia" w:hAnsi="Calibri Light" w:cs="Calibri Light"/>
      <w:i/>
      <w:iCs/>
      <w:color w:val="272727" w:themeColor="text1" w:themeTint="D8"/>
      <w:szCs w:val="21"/>
    </w:rPr>
  </w:style>
  <w:style w:type="paragraph" w:styleId="Titre">
    <w:name w:val="Title"/>
    <w:basedOn w:val="Normal"/>
    <w:next w:val="Normal"/>
    <w:link w:val="TitreCar"/>
    <w:uiPriority w:val="10"/>
    <w:qFormat/>
    <w:rsid w:val="00D45B5A"/>
    <w:pPr>
      <w:contextualSpacing/>
    </w:pPr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45B5A"/>
    <w:rPr>
      <w:rFonts w:ascii="Calibri Light" w:eastAsiaTheme="majorEastAsia" w:hAnsi="Calibri Light" w:cs="Calibri Light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45B5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D45B5A"/>
    <w:rPr>
      <w:rFonts w:ascii="Calibri" w:eastAsiaTheme="minorEastAsia" w:hAnsi="Calibri" w:cs="Calibri"/>
      <w:color w:val="5A5A5A" w:themeColor="text1" w:themeTint="A5"/>
      <w:spacing w:val="15"/>
    </w:rPr>
  </w:style>
  <w:style w:type="character" w:styleId="Accentuationlgre">
    <w:name w:val="Subtle Emphasis"/>
    <w:basedOn w:val="Policepardfaut"/>
    <w:uiPriority w:val="19"/>
    <w:qFormat/>
    <w:rsid w:val="00D45B5A"/>
    <w:rPr>
      <w:rFonts w:ascii="Calibri" w:hAnsi="Calibri" w:cs="Calibri"/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sid w:val="00D45B5A"/>
    <w:rPr>
      <w:rFonts w:ascii="Calibri" w:hAnsi="Calibri" w:cs="Calibri"/>
      <w:i/>
      <w:iCs/>
    </w:rPr>
  </w:style>
  <w:style w:type="character" w:styleId="Accentuationintense">
    <w:name w:val="Intense Emphasis"/>
    <w:basedOn w:val="Policepardfaut"/>
    <w:uiPriority w:val="21"/>
    <w:qFormat/>
    <w:rsid w:val="00D45B5A"/>
    <w:rPr>
      <w:rFonts w:ascii="Calibri" w:hAnsi="Calibri" w:cs="Calibri"/>
      <w:i/>
      <w:iCs/>
      <w:color w:val="1F4E79" w:themeColor="accent1" w:themeShade="80"/>
    </w:rPr>
  </w:style>
  <w:style w:type="character" w:styleId="lev">
    <w:name w:val="Strong"/>
    <w:basedOn w:val="Policepardfaut"/>
    <w:uiPriority w:val="22"/>
    <w:qFormat/>
    <w:rsid w:val="00D45B5A"/>
    <w:rPr>
      <w:rFonts w:ascii="Calibri" w:hAnsi="Calibri" w:cs="Calibri"/>
      <w:b/>
      <w:bCs/>
    </w:rPr>
  </w:style>
  <w:style w:type="paragraph" w:styleId="Citation">
    <w:name w:val="Quote"/>
    <w:basedOn w:val="Normal"/>
    <w:next w:val="Normal"/>
    <w:link w:val="CitationCar"/>
    <w:uiPriority w:val="29"/>
    <w:qFormat/>
    <w:rsid w:val="00D45B5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45B5A"/>
    <w:rPr>
      <w:rFonts w:ascii="Calibri" w:hAnsi="Calibri" w:cs="Calibri"/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45B5A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45B5A"/>
    <w:rPr>
      <w:rFonts w:ascii="Calibri" w:hAnsi="Calibri" w:cs="Calibri"/>
      <w:i/>
      <w:iCs/>
      <w:color w:val="1F4E79" w:themeColor="accent1" w:themeShade="80"/>
    </w:rPr>
  </w:style>
  <w:style w:type="character" w:styleId="Rfrencelgre">
    <w:name w:val="Subtle Reference"/>
    <w:basedOn w:val="Policepardfaut"/>
    <w:uiPriority w:val="31"/>
    <w:qFormat/>
    <w:rsid w:val="00D45B5A"/>
    <w:rPr>
      <w:rFonts w:ascii="Calibri" w:hAnsi="Calibri" w:cs="Calibri"/>
      <w:smallCaps/>
      <w:color w:val="5A5A5A" w:themeColor="text1" w:themeTint="A5"/>
    </w:rPr>
  </w:style>
  <w:style w:type="character" w:styleId="Rfrenceintense">
    <w:name w:val="Intense Reference"/>
    <w:basedOn w:val="Policepardfaut"/>
    <w:uiPriority w:val="32"/>
    <w:qFormat/>
    <w:rsid w:val="00D45B5A"/>
    <w:rPr>
      <w:rFonts w:ascii="Calibri" w:hAnsi="Calibri" w:cs="Calibri"/>
      <w:b/>
      <w:bCs/>
      <w:caps w:val="0"/>
      <w:smallCaps/>
      <w:color w:val="1F4E79" w:themeColor="accent1" w:themeShade="80"/>
      <w:spacing w:val="5"/>
    </w:rPr>
  </w:style>
  <w:style w:type="character" w:styleId="Titredulivre">
    <w:name w:val="Book Title"/>
    <w:basedOn w:val="Policepardfaut"/>
    <w:uiPriority w:val="33"/>
    <w:qFormat/>
    <w:rsid w:val="00D45B5A"/>
    <w:rPr>
      <w:rFonts w:ascii="Calibri" w:hAnsi="Calibri" w:cs="Calibri"/>
      <w:b/>
      <w:bCs/>
      <w:i/>
      <w:iCs/>
      <w:spacing w:val="5"/>
    </w:rPr>
  </w:style>
  <w:style w:type="character" w:styleId="Lienhypertexte">
    <w:name w:val="Hyperlink"/>
    <w:basedOn w:val="Policepardfaut"/>
    <w:uiPriority w:val="99"/>
    <w:unhideWhenUsed/>
    <w:rsid w:val="00D45B5A"/>
    <w:rPr>
      <w:rFonts w:ascii="Calibri" w:hAnsi="Calibri" w:cs="Calibri"/>
      <w:color w:val="1F4E79" w:themeColor="accent1" w:themeShade="80"/>
      <w:u w:val="single"/>
    </w:rPr>
  </w:style>
  <w:style w:type="character" w:styleId="Lienhypertextesuivivisit">
    <w:name w:val="FollowedHyperlink"/>
    <w:basedOn w:val="Policepardfaut"/>
    <w:uiPriority w:val="99"/>
    <w:unhideWhenUsed/>
    <w:rsid w:val="00D45B5A"/>
    <w:rPr>
      <w:rFonts w:ascii="Calibri" w:hAnsi="Calibri" w:cs="Calibri"/>
      <w:color w:val="954F72" w:themeColor="followedHyperlink"/>
      <w:u w:val="single"/>
    </w:rPr>
  </w:style>
  <w:style w:type="paragraph" w:styleId="Lgende">
    <w:name w:val="caption"/>
    <w:basedOn w:val="Normal"/>
    <w:next w:val="Normal"/>
    <w:uiPriority w:val="35"/>
    <w:unhideWhenUsed/>
    <w:qFormat/>
    <w:rsid w:val="00D45B5A"/>
    <w:pPr>
      <w:spacing w:after="200"/>
    </w:pPr>
    <w:rPr>
      <w:i/>
      <w:iCs/>
      <w:color w:val="44546A" w:themeColor="text2"/>
      <w:szCs w:val="1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45B5A"/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45B5A"/>
    <w:rPr>
      <w:rFonts w:ascii="Segoe UI" w:hAnsi="Segoe UI" w:cs="Segoe UI"/>
      <w:szCs w:val="18"/>
    </w:rPr>
  </w:style>
  <w:style w:type="paragraph" w:styleId="Normalcentr">
    <w:name w:val="Block Text"/>
    <w:basedOn w:val="Normal"/>
    <w:uiPriority w:val="99"/>
    <w:semiHidden/>
    <w:unhideWhenUsed/>
    <w:rsid w:val="00D45B5A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Corpsdetexte3">
    <w:name w:val="Body Text 3"/>
    <w:basedOn w:val="Normal"/>
    <w:link w:val="Corpsdetexte3Car"/>
    <w:uiPriority w:val="99"/>
    <w:semiHidden/>
    <w:unhideWhenUsed/>
    <w:rsid w:val="00D45B5A"/>
    <w:pPr>
      <w:spacing w:after="120"/>
    </w:pPr>
    <w:rPr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D45B5A"/>
    <w:rPr>
      <w:rFonts w:ascii="Calibri" w:hAnsi="Calibri" w:cs="Calibri"/>
      <w:szCs w:val="16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D45B5A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D45B5A"/>
    <w:rPr>
      <w:rFonts w:ascii="Calibri" w:hAnsi="Calibri" w:cs="Calibri"/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D45B5A"/>
    <w:rPr>
      <w:rFonts w:ascii="Calibri" w:hAnsi="Calibri" w:cs="Calibri"/>
      <w:sz w:val="22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45B5A"/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45B5A"/>
    <w:rPr>
      <w:rFonts w:ascii="Calibri" w:hAnsi="Calibri" w:cs="Calibri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45B5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45B5A"/>
    <w:rPr>
      <w:rFonts w:ascii="Calibri" w:hAnsi="Calibri" w:cs="Calibri"/>
      <w:b/>
      <w:bCs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D45B5A"/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D45B5A"/>
    <w:rPr>
      <w:rFonts w:ascii="Segoe UI" w:hAnsi="Segoe UI" w:cs="Segoe UI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D45B5A"/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D45B5A"/>
    <w:rPr>
      <w:rFonts w:ascii="Calibri" w:hAnsi="Calibri" w:cs="Calibri"/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D45B5A"/>
    <w:rPr>
      <w:rFonts w:ascii="Calibri Light" w:eastAsiaTheme="majorEastAsia" w:hAnsi="Calibri Light" w:cs="Calibri Light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D45B5A"/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D45B5A"/>
    <w:rPr>
      <w:rFonts w:ascii="Calibri" w:hAnsi="Calibri" w:cs="Calibri"/>
      <w:szCs w:val="20"/>
    </w:rPr>
  </w:style>
  <w:style w:type="character" w:styleId="CodeHTML">
    <w:name w:val="HTML Code"/>
    <w:basedOn w:val="Policepardfaut"/>
    <w:uiPriority w:val="99"/>
    <w:semiHidden/>
    <w:unhideWhenUsed/>
    <w:rsid w:val="00D45B5A"/>
    <w:rPr>
      <w:rFonts w:ascii="Consolas" w:hAnsi="Consolas" w:cs="Calibri"/>
      <w:sz w:val="22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D45B5A"/>
    <w:rPr>
      <w:rFonts w:ascii="Consolas" w:hAnsi="Consolas" w:cs="Calibri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45B5A"/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45B5A"/>
    <w:rPr>
      <w:rFonts w:ascii="Consolas" w:hAnsi="Consolas" w:cs="Calibri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D45B5A"/>
    <w:rPr>
      <w:rFonts w:ascii="Consolas" w:hAnsi="Consolas" w:cs="Calibri"/>
      <w:sz w:val="22"/>
      <w:szCs w:val="20"/>
    </w:rPr>
  </w:style>
  <w:style w:type="paragraph" w:styleId="Textedemacro">
    <w:name w:val="macro"/>
    <w:link w:val="TextedemacroCar"/>
    <w:uiPriority w:val="99"/>
    <w:semiHidden/>
    <w:unhideWhenUsed/>
    <w:rsid w:val="00D45B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alibri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D45B5A"/>
    <w:rPr>
      <w:rFonts w:ascii="Consolas" w:hAnsi="Consolas" w:cs="Calibri"/>
      <w:szCs w:val="20"/>
    </w:rPr>
  </w:style>
  <w:style w:type="paragraph" w:styleId="Textebrut">
    <w:name w:val="Plain Text"/>
    <w:basedOn w:val="Normal"/>
    <w:link w:val="TextebrutCar"/>
    <w:uiPriority w:val="99"/>
    <w:semiHidden/>
    <w:unhideWhenUsed/>
    <w:rsid w:val="00D45B5A"/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D45B5A"/>
    <w:rPr>
      <w:rFonts w:ascii="Consolas" w:hAnsi="Consolas" w:cs="Calibri"/>
      <w:szCs w:val="21"/>
    </w:rPr>
  </w:style>
  <w:style w:type="character" w:styleId="Textedelespacerserv">
    <w:name w:val="Placeholder Text"/>
    <w:basedOn w:val="Policepardfaut"/>
    <w:uiPriority w:val="99"/>
    <w:semiHidden/>
    <w:rsid w:val="00D45B5A"/>
    <w:rPr>
      <w:rFonts w:ascii="Calibri" w:hAnsi="Calibri" w:cs="Calibri"/>
      <w:color w:val="3B3838" w:themeColor="background2" w:themeShade="40"/>
    </w:rPr>
  </w:style>
  <w:style w:type="paragraph" w:styleId="En-tte">
    <w:name w:val="header"/>
    <w:basedOn w:val="Normal"/>
    <w:link w:val="En-tteCar"/>
    <w:uiPriority w:val="99"/>
    <w:unhideWhenUsed/>
    <w:rsid w:val="00D45B5A"/>
  </w:style>
  <w:style w:type="character" w:customStyle="1" w:styleId="En-tteCar">
    <w:name w:val="En-tête Car"/>
    <w:basedOn w:val="Policepardfaut"/>
    <w:link w:val="En-tte"/>
    <w:uiPriority w:val="99"/>
    <w:rsid w:val="00D45B5A"/>
    <w:rPr>
      <w:rFonts w:ascii="Calibri" w:hAnsi="Calibri" w:cs="Calibri"/>
    </w:rPr>
  </w:style>
  <w:style w:type="paragraph" w:styleId="Pieddepage">
    <w:name w:val="footer"/>
    <w:basedOn w:val="Normal"/>
    <w:link w:val="PieddepageCar"/>
    <w:uiPriority w:val="99"/>
    <w:unhideWhenUsed/>
    <w:rsid w:val="00D45B5A"/>
  </w:style>
  <w:style w:type="character" w:customStyle="1" w:styleId="PieddepageCar">
    <w:name w:val="Pied de page Car"/>
    <w:basedOn w:val="Policepardfaut"/>
    <w:link w:val="Pieddepage"/>
    <w:uiPriority w:val="99"/>
    <w:rsid w:val="00D45B5A"/>
    <w:rPr>
      <w:rFonts w:ascii="Calibri" w:hAnsi="Calibri" w:cs="Calibri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D45B5A"/>
    <w:pPr>
      <w:spacing w:after="120"/>
      <w:ind w:left="1757"/>
    </w:pPr>
  </w:style>
  <w:style w:type="character" w:styleId="Mention">
    <w:name w:val="Mention"/>
    <w:basedOn w:val="Policepardfaut"/>
    <w:uiPriority w:val="99"/>
    <w:semiHidden/>
    <w:unhideWhenUsed/>
    <w:rsid w:val="00D45B5A"/>
    <w:rPr>
      <w:rFonts w:ascii="Calibri" w:hAnsi="Calibri" w:cs="Calibri"/>
      <w:color w:val="2B579A"/>
      <w:shd w:val="clear" w:color="auto" w:fill="E1DFDD"/>
    </w:rPr>
  </w:style>
  <w:style w:type="numbering" w:styleId="111111">
    <w:name w:val="Outline List 2"/>
    <w:basedOn w:val="Aucuneliste"/>
    <w:uiPriority w:val="99"/>
    <w:semiHidden/>
    <w:unhideWhenUsed/>
    <w:rsid w:val="00D45B5A"/>
    <w:pPr>
      <w:numPr>
        <w:numId w:val="24"/>
      </w:numPr>
    </w:pPr>
  </w:style>
  <w:style w:type="numbering" w:styleId="1ai">
    <w:name w:val="Outline List 1"/>
    <w:basedOn w:val="Aucuneliste"/>
    <w:uiPriority w:val="99"/>
    <w:semiHidden/>
    <w:unhideWhenUsed/>
    <w:rsid w:val="00D45B5A"/>
    <w:pPr>
      <w:numPr>
        <w:numId w:val="25"/>
      </w:numPr>
    </w:pPr>
  </w:style>
  <w:style w:type="character" w:styleId="VariableHTML">
    <w:name w:val="HTML Variable"/>
    <w:basedOn w:val="Policepardfaut"/>
    <w:uiPriority w:val="99"/>
    <w:semiHidden/>
    <w:unhideWhenUsed/>
    <w:rsid w:val="00D45B5A"/>
    <w:rPr>
      <w:rFonts w:ascii="Calibri" w:hAnsi="Calibri" w:cs="Calibri"/>
      <w:i/>
      <w:iCs/>
    </w:rPr>
  </w:style>
  <w:style w:type="paragraph" w:styleId="AdresseHTML">
    <w:name w:val="HTML Address"/>
    <w:basedOn w:val="Normal"/>
    <w:link w:val="AdresseHTMLCar"/>
    <w:uiPriority w:val="99"/>
    <w:semiHidden/>
    <w:unhideWhenUsed/>
    <w:rsid w:val="00D45B5A"/>
    <w:rPr>
      <w:i/>
      <w:iCs/>
    </w:rPr>
  </w:style>
  <w:style w:type="character" w:customStyle="1" w:styleId="AdresseHTMLCar">
    <w:name w:val="Adresse HTML Car"/>
    <w:basedOn w:val="Policepardfaut"/>
    <w:link w:val="AdresseHTML"/>
    <w:uiPriority w:val="99"/>
    <w:semiHidden/>
    <w:rsid w:val="00D45B5A"/>
    <w:rPr>
      <w:rFonts w:ascii="Calibri" w:hAnsi="Calibri" w:cs="Calibri"/>
      <w:i/>
      <w:iCs/>
    </w:rPr>
  </w:style>
  <w:style w:type="character" w:styleId="DfinitionHTML">
    <w:name w:val="HTML Definition"/>
    <w:basedOn w:val="Policepardfaut"/>
    <w:uiPriority w:val="99"/>
    <w:semiHidden/>
    <w:unhideWhenUsed/>
    <w:rsid w:val="00D45B5A"/>
    <w:rPr>
      <w:rFonts w:ascii="Calibri" w:hAnsi="Calibri" w:cs="Calibri"/>
      <w:i/>
      <w:iCs/>
    </w:rPr>
  </w:style>
  <w:style w:type="character" w:styleId="CitationHTML">
    <w:name w:val="HTML Cite"/>
    <w:basedOn w:val="Policepardfaut"/>
    <w:uiPriority w:val="99"/>
    <w:semiHidden/>
    <w:unhideWhenUsed/>
    <w:rsid w:val="00D45B5A"/>
    <w:rPr>
      <w:rFonts w:ascii="Calibri" w:hAnsi="Calibri" w:cs="Calibri"/>
      <w:i/>
      <w:iCs/>
    </w:rPr>
  </w:style>
  <w:style w:type="character" w:styleId="ExempleHTML">
    <w:name w:val="HTML Sample"/>
    <w:basedOn w:val="Policepardfaut"/>
    <w:uiPriority w:val="99"/>
    <w:semiHidden/>
    <w:unhideWhenUsed/>
    <w:rsid w:val="00D45B5A"/>
    <w:rPr>
      <w:rFonts w:ascii="Consolas" w:hAnsi="Consolas" w:cs="Calibri"/>
      <w:sz w:val="24"/>
      <w:szCs w:val="24"/>
    </w:rPr>
  </w:style>
  <w:style w:type="character" w:styleId="AcronymeHTML">
    <w:name w:val="HTML Acronym"/>
    <w:basedOn w:val="Policepardfaut"/>
    <w:uiPriority w:val="99"/>
    <w:semiHidden/>
    <w:unhideWhenUsed/>
    <w:rsid w:val="00D45B5A"/>
    <w:rPr>
      <w:rFonts w:ascii="Calibri" w:hAnsi="Calibri" w:cs="Calibri"/>
    </w:rPr>
  </w:style>
  <w:style w:type="paragraph" w:styleId="TM1">
    <w:name w:val="toc 1"/>
    <w:basedOn w:val="Normal"/>
    <w:next w:val="Normal"/>
    <w:autoRedefine/>
    <w:uiPriority w:val="39"/>
    <w:semiHidden/>
    <w:unhideWhenUsed/>
    <w:rsid w:val="00D45B5A"/>
    <w:pPr>
      <w:spacing w:after="100"/>
    </w:pPr>
  </w:style>
  <w:style w:type="paragraph" w:styleId="TM2">
    <w:name w:val="toc 2"/>
    <w:basedOn w:val="Normal"/>
    <w:next w:val="Normal"/>
    <w:autoRedefine/>
    <w:uiPriority w:val="39"/>
    <w:semiHidden/>
    <w:unhideWhenUsed/>
    <w:rsid w:val="00D45B5A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D45B5A"/>
    <w:pPr>
      <w:spacing w:after="100"/>
      <w:ind w:left="440"/>
    </w:pPr>
  </w:style>
  <w:style w:type="paragraph" w:styleId="TM4">
    <w:name w:val="toc 4"/>
    <w:basedOn w:val="Normal"/>
    <w:next w:val="Normal"/>
    <w:autoRedefine/>
    <w:uiPriority w:val="39"/>
    <w:semiHidden/>
    <w:unhideWhenUsed/>
    <w:rsid w:val="00D45B5A"/>
    <w:pPr>
      <w:spacing w:after="100"/>
      <w:ind w:left="660"/>
    </w:pPr>
  </w:style>
  <w:style w:type="paragraph" w:styleId="TM5">
    <w:name w:val="toc 5"/>
    <w:basedOn w:val="Normal"/>
    <w:next w:val="Normal"/>
    <w:autoRedefine/>
    <w:uiPriority w:val="39"/>
    <w:semiHidden/>
    <w:unhideWhenUsed/>
    <w:rsid w:val="00D45B5A"/>
    <w:pPr>
      <w:spacing w:after="100"/>
      <w:ind w:left="880"/>
    </w:pPr>
  </w:style>
  <w:style w:type="paragraph" w:styleId="TM6">
    <w:name w:val="toc 6"/>
    <w:basedOn w:val="Normal"/>
    <w:next w:val="Normal"/>
    <w:autoRedefine/>
    <w:uiPriority w:val="39"/>
    <w:semiHidden/>
    <w:unhideWhenUsed/>
    <w:rsid w:val="00D45B5A"/>
    <w:pPr>
      <w:spacing w:after="100"/>
      <w:ind w:left="1100"/>
    </w:pPr>
  </w:style>
  <w:style w:type="paragraph" w:styleId="TM7">
    <w:name w:val="toc 7"/>
    <w:basedOn w:val="Normal"/>
    <w:next w:val="Normal"/>
    <w:autoRedefine/>
    <w:uiPriority w:val="39"/>
    <w:semiHidden/>
    <w:unhideWhenUsed/>
    <w:rsid w:val="00D45B5A"/>
    <w:pPr>
      <w:spacing w:after="100"/>
      <w:ind w:left="1320"/>
    </w:pPr>
  </w:style>
  <w:style w:type="paragraph" w:styleId="TM8">
    <w:name w:val="toc 8"/>
    <w:basedOn w:val="Normal"/>
    <w:next w:val="Normal"/>
    <w:autoRedefine/>
    <w:uiPriority w:val="39"/>
    <w:semiHidden/>
    <w:unhideWhenUsed/>
    <w:rsid w:val="00D45B5A"/>
    <w:pPr>
      <w:spacing w:after="100"/>
      <w:ind w:left="1540"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45B5A"/>
    <w:pPr>
      <w:outlineLvl w:val="9"/>
    </w:pPr>
    <w:rPr>
      <w:color w:val="2E74B5" w:themeColor="accent1" w:themeShade="BF"/>
    </w:rPr>
  </w:style>
  <w:style w:type="table" w:styleId="Tableauprofessionnel">
    <w:name w:val="Table Professional"/>
    <w:basedOn w:val="TableauNormal"/>
    <w:uiPriority w:val="99"/>
    <w:semiHidden/>
    <w:unhideWhenUsed/>
    <w:rsid w:val="00D45B5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emoyenne1">
    <w:name w:val="Medium List 1"/>
    <w:basedOn w:val="TableauNormal"/>
    <w:uiPriority w:val="65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D45B5A"/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emoyenne1-Accent2">
    <w:name w:val="Medium List 1 Accent 2"/>
    <w:basedOn w:val="TableauNormal"/>
    <w:uiPriority w:val="65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emoyenne1-Accent3">
    <w:name w:val="Medium List 1 Accent 3"/>
    <w:basedOn w:val="TableauNormal"/>
    <w:uiPriority w:val="65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emoyenne1-Accent4">
    <w:name w:val="Medium List 1 Accent 4"/>
    <w:basedOn w:val="TableauNormal"/>
    <w:uiPriority w:val="65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emoyenne1-Accent5">
    <w:name w:val="Medium List 1 Accent 5"/>
    <w:basedOn w:val="TableauNormal"/>
    <w:uiPriority w:val="65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emoyenne1-Accent6">
    <w:name w:val="Medium List 1 Accent 6"/>
    <w:basedOn w:val="TableauNormal"/>
    <w:uiPriority w:val="65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emoyenne2">
    <w:name w:val="Medium List 2"/>
    <w:basedOn w:val="TableauNormal"/>
    <w:uiPriority w:val="66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ramemoyenne1">
    <w:name w:val="Medium Shading 1"/>
    <w:basedOn w:val="TableauNormal"/>
    <w:uiPriority w:val="63"/>
    <w:semiHidden/>
    <w:unhideWhenUsed/>
    <w:rsid w:val="00D45B5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D45B5A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semiHidden/>
    <w:unhideWhenUsed/>
    <w:rsid w:val="00D45B5A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semiHidden/>
    <w:unhideWhenUsed/>
    <w:rsid w:val="00D45B5A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semiHidden/>
    <w:unhideWhenUsed/>
    <w:rsid w:val="00D45B5A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semiHidden/>
    <w:unhideWhenUsed/>
    <w:rsid w:val="00D45B5A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semiHidden/>
    <w:unhideWhenUsed/>
    <w:rsid w:val="00D45B5A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semiHidden/>
    <w:unhideWhenUsed/>
    <w:rsid w:val="00D45B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D45B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semiHidden/>
    <w:unhideWhenUsed/>
    <w:rsid w:val="00D45B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semiHidden/>
    <w:unhideWhenUsed/>
    <w:rsid w:val="00D45B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semiHidden/>
    <w:unhideWhenUsed/>
    <w:rsid w:val="00D45B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semiHidden/>
    <w:unhideWhenUsed/>
    <w:rsid w:val="00D45B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semiHidden/>
    <w:unhideWhenUsed/>
    <w:rsid w:val="00D45B5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rillemoyenne1">
    <w:name w:val="Medium Grid 1"/>
    <w:basedOn w:val="TableauNormal"/>
    <w:uiPriority w:val="67"/>
    <w:semiHidden/>
    <w:unhideWhenUsed/>
    <w:rsid w:val="00D45B5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semiHidden/>
    <w:unhideWhenUsed/>
    <w:rsid w:val="00D45B5A"/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semiHidden/>
    <w:unhideWhenUsed/>
    <w:rsid w:val="00D45B5A"/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semiHidden/>
    <w:unhideWhenUsed/>
    <w:rsid w:val="00D45B5A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semiHidden/>
    <w:unhideWhenUsed/>
    <w:rsid w:val="00D45B5A"/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semiHidden/>
    <w:unhideWhenUsed/>
    <w:rsid w:val="00D45B5A"/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semiHidden/>
    <w:unhideWhenUsed/>
    <w:rsid w:val="00D45B5A"/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Grillemoyenne2">
    <w:name w:val="Medium Grid 2"/>
    <w:basedOn w:val="TableauNormal"/>
    <w:uiPriority w:val="68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semiHidden/>
    <w:unhideWhenUsed/>
    <w:rsid w:val="00D45B5A"/>
    <w:rPr>
      <w:rFonts w:ascii="Calibri Light" w:eastAsiaTheme="majorEastAsia" w:hAnsi="Calibri Light" w:cs="Calibr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semiHidden/>
    <w:unhideWhenUsed/>
    <w:rsid w:val="00D45B5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semiHidden/>
    <w:unhideWhenUsed/>
    <w:rsid w:val="00D45B5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semiHidden/>
    <w:unhideWhenUsed/>
    <w:rsid w:val="00D45B5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semiHidden/>
    <w:unhideWhenUsed/>
    <w:rsid w:val="00D45B5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semiHidden/>
    <w:unhideWhenUsed/>
    <w:rsid w:val="00D45B5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semiHidden/>
    <w:unhideWhenUsed/>
    <w:rsid w:val="00D45B5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semiHidden/>
    <w:unhideWhenUsed/>
    <w:rsid w:val="00D45B5A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paragraph" w:styleId="Bibliographie">
    <w:name w:val="Bibliography"/>
    <w:basedOn w:val="Normal"/>
    <w:next w:val="Normal"/>
    <w:uiPriority w:val="37"/>
    <w:semiHidden/>
    <w:unhideWhenUsed/>
    <w:rsid w:val="00D45B5A"/>
  </w:style>
  <w:style w:type="character" w:styleId="Mot-dise">
    <w:name w:val="Hashtag"/>
    <w:basedOn w:val="Policepardfaut"/>
    <w:uiPriority w:val="99"/>
    <w:semiHidden/>
    <w:unhideWhenUsed/>
    <w:rsid w:val="00D45B5A"/>
    <w:rPr>
      <w:rFonts w:ascii="Calibri" w:hAnsi="Calibri" w:cs="Calibri"/>
      <w:color w:val="2B579A"/>
      <w:shd w:val="clear" w:color="auto" w:fill="E1DFDD"/>
    </w:rPr>
  </w:style>
  <w:style w:type="paragraph" w:styleId="En-ttedemessage">
    <w:name w:val="Message Header"/>
    <w:basedOn w:val="Normal"/>
    <w:link w:val="En-ttedemessageCar"/>
    <w:uiPriority w:val="99"/>
    <w:semiHidden/>
    <w:unhideWhenUsed/>
    <w:rsid w:val="00D45B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Calibri Light" w:eastAsiaTheme="majorEastAsia" w:hAnsi="Calibri Light" w:cs="Calibri Light"/>
      <w:sz w:val="24"/>
      <w:szCs w:val="24"/>
    </w:rPr>
  </w:style>
  <w:style w:type="character" w:customStyle="1" w:styleId="En-ttedemessageCar">
    <w:name w:val="En-tête de message Car"/>
    <w:basedOn w:val="Policepardfaut"/>
    <w:link w:val="En-ttedemessage"/>
    <w:uiPriority w:val="99"/>
    <w:semiHidden/>
    <w:rsid w:val="00D45B5A"/>
    <w:rPr>
      <w:rFonts w:ascii="Calibri Light" w:eastAsiaTheme="majorEastAsia" w:hAnsi="Calibri Light" w:cs="Calibri Light"/>
      <w:sz w:val="24"/>
      <w:szCs w:val="24"/>
      <w:shd w:val="pct20" w:color="auto" w:fill="auto"/>
    </w:rPr>
  </w:style>
  <w:style w:type="table" w:styleId="Tableaulgant">
    <w:name w:val="Table Elegant"/>
    <w:basedOn w:val="TableauNormal"/>
    <w:uiPriority w:val="99"/>
    <w:semiHidden/>
    <w:unhideWhenUsed/>
    <w:rsid w:val="00D45B5A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e">
    <w:name w:val="List"/>
    <w:basedOn w:val="Normal"/>
    <w:uiPriority w:val="99"/>
    <w:semiHidden/>
    <w:unhideWhenUsed/>
    <w:rsid w:val="00D45B5A"/>
    <w:pPr>
      <w:ind w:left="360" w:hanging="360"/>
      <w:contextualSpacing/>
    </w:pPr>
  </w:style>
  <w:style w:type="paragraph" w:styleId="Liste2">
    <w:name w:val="List 2"/>
    <w:basedOn w:val="Normal"/>
    <w:uiPriority w:val="99"/>
    <w:semiHidden/>
    <w:unhideWhenUsed/>
    <w:rsid w:val="00D45B5A"/>
    <w:pPr>
      <w:ind w:left="720" w:hanging="360"/>
      <w:contextualSpacing/>
    </w:pPr>
  </w:style>
  <w:style w:type="paragraph" w:styleId="Liste3">
    <w:name w:val="List 3"/>
    <w:basedOn w:val="Normal"/>
    <w:uiPriority w:val="99"/>
    <w:semiHidden/>
    <w:unhideWhenUsed/>
    <w:rsid w:val="00D45B5A"/>
    <w:pPr>
      <w:ind w:left="1080" w:hanging="360"/>
      <w:contextualSpacing/>
    </w:pPr>
  </w:style>
  <w:style w:type="paragraph" w:styleId="Liste4">
    <w:name w:val="List 4"/>
    <w:basedOn w:val="Normal"/>
    <w:uiPriority w:val="99"/>
    <w:semiHidden/>
    <w:unhideWhenUsed/>
    <w:rsid w:val="00D45B5A"/>
    <w:pPr>
      <w:ind w:left="1440" w:hanging="360"/>
      <w:contextualSpacing/>
    </w:pPr>
  </w:style>
  <w:style w:type="paragraph" w:styleId="Liste5">
    <w:name w:val="List 5"/>
    <w:basedOn w:val="Normal"/>
    <w:uiPriority w:val="99"/>
    <w:semiHidden/>
    <w:unhideWhenUsed/>
    <w:rsid w:val="00D45B5A"/>
    <w:pPr>
      <w:ind w:left="1800" w:hanging="360"/>
      <w:contextualSpacing/>
    </w:pPr>
  </w:style>
  <w:style w:type="table" w:styleId="Tableauliste1">
    <w:name w:val="Table List 1"/>
    <w:basedOn w:val="TableauNormal"/>
    <w:uiPriority w:val="99"/>
    <w:semiHidden/>
    <w:unhideWhenUsed/>
    <w:rsid w:val="00D45B5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">
    <w:name w:val="Table List 2"/>
    <w:basedOn w:val="TableauNormal"/>
    <w:uiPriority w:val="99"/>
    <w:semiHidden/>
    <w:unhideWhenUsed/>
    <w:rsid w:val="00D45B5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3">
    <w:name w:val="Table List 3"/>
    <w:basedOn w:val="TableauNormal"/>
    <w:uiPriority w:val="99"/>
    <w:semiHidden/>
    <w:unhideWhenUsed/>
    <w:rsid w:val="00D45B5A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4">
    <w:name w:val="Table List 4"/>
    <w:basedOn w:val="TableauNormal"/>
    <w:uiPriority w:val="99"/>
    <w:semiHidden/>
    <w:unhideWhenUsed/>
    <w:rsid w:val="00D45B5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auliste5">
    <w:name w:val="Table List 5"/>
    <w:basedOn w:val="TableauNormal"/>
    <w:uiPriority w:val="99"/>
    <w:semiHidden/>
    <w:unhideWhenUsed/>
    <w:rsid w:val="00D45B5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6">
    <w:name w:val="Table List 6"/>
    <w:basedOn w:val="TableauNormal"/>
    <w:uiPriority w:val="99"/>
    <w:semiHidden/>
    <w:unhideWhenUsed/>
    <w:rsid w:val="00D45B5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auliste7">
    <w:name w:val="Table List 7"/>
    <w:basedOn w:val="TableauNormal"/>
    <w:uiPriority w:val="99"/>
    <w:semiHidden/>
    <w:unhideWhenUsed/>
    <w:rsid w:val="00D45B5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auliste8">
    <w:name w:val="Table List 8"/>
    <w:basedOn w:val="TableauNormal"/>
    <w:uiPriority w:val="99"/>
    <w:semiHidden/>
    <w:unhideWhenUsed/>
    <w:rsid w:val="00D45B5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istecontinue">
    <w:name w:val="List Continue"/>
    <w:basedOn w:val="Normal"/>
    <w:uiPriority w:val="99"/>
    <w:semiHidden/>
    <w:unhideWhenUsed/>
    <w:rsid w:val="00D45B5A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semiHidden/>
    <w:unhideWhenUsed/>
    <w:rsid w:val="00D45B5A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semiHidden/>
    <w:unhideWhenUsed/>
    <w:rsid w:val="00D45B5A"/>
    <w:pPr>
      <w:spacing w:after="120"/>
      <w:ind w:left="1080"/>
      <w:contextualSpacing/>
    </w:pPr>
  </w:style>
  <w:style w:type="paragraph" w:styleId="Listecontinue4">
    <w:name w:val="List Continue 4"/>
    <w:basedOn w:val="Normal"/>
    <w:uiPriority w:val="99"/>
    <w:semiHidden/>
    <w:unhideWhenUsed/>
    <w:rsid w:val="00D45B5A"/>
    <w:pPr>
      <w:spacing w:after="120"/>
      <w:ind w:left="1440"/>
      <w:contextualSpacing/>
    </w:pPr>
  </w:style>
  <w:style w:type="paragraph" w:styleId="Listecontinue5">
    <w:name w:val="List Continue 5"/>
    <w:basedOn w:val="Normal"/>
    <w:uiPriority w:val="99"/>
    <w:semiHidden/>
    <w:unhideWhenUsed/>
    <w:rsid w:val="00D45B5A"/>
    <w:pPr>
      <w:spacing w:after="120"/>
      <w:ind w:left="1800"/>
      <w:contextualSpacing/>
    </w:pPr>
  </w:style>
  <w:style w:type="paragraph" w:styleId="Paragraphedeliste">
    <w:name w:val="List Paragraph"/>
    <w:basedOn w:val="Normal"/>
    <w:uiPriority w:val="34"/>
    <w:unhideWhenUsed/>
    <w:qFormat/>
    <w:rsid w:val="00D45B5A"/>
    <w:pPr>
      <w:ind w:left="720"/>
      <w:contextualSpacing/>
    </w:pPr>
  </w:style>
  <w:style w:type="paragraph" w:styleId="Listenumros">
    <w:name w:val="List Number"/>
    <w:basedOn w:val="Normal"/>
    <w:uiPriority w:val="99"/>
    <w:semiHidden/>
    <w:unhideWhenUsed/>
    <w:rsid w:val="00D45B5A"/>
    <w:pPr>
      <w:numPr>
        <w:numId w:val="13"/>
      </w:numPr>
      <w:contextualSpacing/>
    </w:pPr>
  </w:style>
  <w:style w:type="paragraph" w:styleId="Listenumros2">
    <w:name w:val="List Number 2"/>
    <w:basedOn w:val="Normal"/>
    <w:uiPriority w:val="99"/>
    <w:semiHidden/>
    <w:unhideWhenUsed/>
    <w:rsid w:val="00D45B5A"/>
    <w:pPr>
      <w:numPr>
        <w:numId w:val="14"/>
      </w:numPr>
      <w:contextualSpacing/>
    </w:pPr>
  </w:style>
  <w:style w:type="paragraph" w:styleId="Listenumros3">
    <w:name w:val="List Number 3"/>
    <w:basedOn w:val="Normal"/>
    <w:uiPriority w:val="99"/>
    <w:semiHidden/>
    <w:unhideWhenUsed/>
    <w:rsid w:val="00D45B5A"/>
    <w:pPr>
      <w:numPr>
        <w:numId w:val="15"/>
      </w:numPr>
      <w:contextualSpacing/>
    </w:pPr>
  </w:style>
  <w:style w:type="paragraph" w:styleId="Listenumros4">
    <w:name w:val="List Number 4"/>
    <w:basedOn w:val="Normal"/>
    <w:uiPriority w:val="99"/>
    <w:semiHidden/>
    <w:unhideWhenUsed/>
    <w:rsid w:val="00D45B5A"/>
    <w:pPr>
      <w:numPr>
        <w:numId w:val="16"/>
      </w:numPr>
      <w:contextualSpacing/>
    </w:pPr>
  </w:style>
  <w:style w:type="paragraph" w:styleId="Listenumros5">
    <w:name w:val="List Number 5"/>
    <w:basedOn w:val="Normal"/>
    <w:uiPriority w:val="99"/>
    <w:semiHidden/>
    <w:unhideWhenUsed/>
    <w:rsid w:val="00D45B5A"/>
    <w:pPr>
      <w:numPr>
        <w:numId w:val="17"/>
      </w:numPr>
      <w:contextualSpacing/>
    </w:pPr>
  </w:style>
  <w:style w:type="paragraph" w:styleId="Listepuces">
    <w:name w:val="List Bullet"/>
    <w:basedOn w:val="Normal"/>
    <w:uiPriority w:val="99"/>
    <w:semiHidden/>
    <w:unhideWhenUsed/>
    <w:rsid w:val="00D45B5A"/>
    <w:pPr>
      <w:numPr>
        <w:numId w:val="8"/>
      </w:numPr>
      <w:contextualSpacing/>
    </w:pPr>
  </w:style>
  <w:style w:type="paragraph" w:styleId="Listepuces2">
    <w:name w:val="List Bullet 2"/>
    <w:basedOn w:val="Normal"/>
    <w:uiPriority w:val="99"/>
    <w:semiHidden/>
    <w:unhideWhenUsed/>
    <w:rsid w:val="00D45B5A"/>
    <w:pPr>
      <w:numPr>
        <w:numId w:val="9"/>
      </w:numPr>
      <w:contextualSpacing/>
    </w:pPr>
  </w:style>
  <w:style w:type="paragraph" w:styleId="Listepuces3">
    <w:name w:val="List Bullet 3"/>
    <w:basedOn w:val="Normal"/>
    <w:uiPriority w:val="99"/>
    <w:semiHidden/>
    <w:unhideWhenUsed/>
    <w:rsid w:val="00D45B5A"/>
    <w:pPr>
      <w:numPr>
        <w:numId w:val="10"/>
      </w:numPr>
      <w:contextualSpacing/>
    </w:pPr>
  </w:style>
  <w:style w:type="paragraph" w:styleId="Listepuces4">
    <w:name w:val="List Bullet 4"/>
    <w:basedOn w:val="Normal"/>
    <w:uiPriority w:val="99"/>
    <w:semiHidden/>
    <w:unhideWhenUsed/>
    <w:rsid w:val="00D45B5A"/>
    <w:pPr>
      <w:numPr>
        <w:numId w:val="11"/>
      </w:numPr>
      <w:contextualSpacing/>
    </w:pPr>
  </w:style>
  <w:style w:type="paragraph" w:styleId="Listepuces5">
    <w:name w:val="List Bullet 5"/>
    <w:basedOn w:val="Normal"/>
    <w:uiPriority w:val="99"/>
    <w:semiHidden/>
    <w:unhideWhenUsed/>
    <w:rsid w:val="00D45B5A"/>
    <w:pPr>
      <w:numPr>
        <w:numId w:val="12"/>
      </w:numPr>
      <w:contextualSpacing/>
    </w:pPr>
  </w:style>
  <w:style w:type="table" w:styleId="Tableauclassique1">
    <w:name w:val="Table Classic 1"/>
    <w:basedOn w:val="TableauNormal"/>
    <w:uiPriority w:val="99"/>
    <w:semiHidden/>
    <w:unhideWhenUsed/>
    <w:rsid w:val="00D45B5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2">
    <w:name w:val="Table Classic 2"/>
    <w:basedOn w:val="TableauNormal"/>
    <w:uiPriority w:val="99"/>
    <w:semiHidden/>
    <w:unhideWhenUsed/>
    <w:rsid w:val="00D45B5A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3">
    <w:name w:val="Table Classic 3"/>
    <w:basedOn w:val="TableauNormal"/>
    <w:uiPriority w:val="99"/>
    <w:semiHidden/>
    <w:unhideWhenUsed/>
    <w:rsid w:val="00D45B5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lassique4">
    <w:name w:val="Table Classic 4"/>
    <w:basedOn w:val="TableauNormal"/>
    <w:uiPriority w:val="99"/>
    <w:semiHidden/>
    <w:unhideWhenUsed/>
    <w:rsid w:val="00D45B5A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desillustrations">
    <w:name w:val="table of figures"/>
    <w:basedOn w:val="Normal"/>
    <w:next w:val="Normal"/>
    <w:uiPriority w:val="99"/>
    <w:semiHidden/>
    <w:unhideWhenUsed/>
    <w:rsid w:val="00D45B5A"/>
  </w:style>
  <w:style w:type="character" w:styleId="Appeldenotedefin">
    <w:name w:val="endnote reference"/>
    <w:basedOn w:val="Policepardfaut"/>
    <w:uiPriority w:val="99"/>
    <w:semiHidden/>
    <w:unhideWhenUsed/>
    <w:rsid w:val="00D45B5A"/>
    <w:rPr>
      <w:rFonts w:ascii="Calibri" w:hAnsi="Calibri" w:cs="Calibri"/>
      <w:vertAlign w:val="superscript"/>
    </w:rPr>
  </w:style>
  <w:style w:type="paragraph" w:styleId="Tabledesrfrencesjuridiques">
    <w:name w:val="table of authorities"/>
    <w:basedOn w:val="Normal"/>
    <w:next w:val="Normal"/>
    <w:uiPriority w:val="99"/>
    <w:semiHidden/>
    <w:unhideWhenUsed/>
    <w:rsid w:val="00D45B5A"/>
    <w:pPr>
      <w:ind w:left="220" w:hanging="220"/>
    </w:pPr>
  </w:style>
  <w:style w:type="paragraph" w:styleId="TitreTR">
    <w:name w:val="toa heading"/>
    <w:basedOn w:val="Normal"/>
    <w:next w:val="Normal"/>
    <w:uiPriority w:val="99"/>
    <w:semiHidden/>
    <w:unhideWhenUsed/>
    <w:rsid w:val="00D45B5A"/>
    <w:pPr>
      <w:spacing w:before="120"/>
    </w:pPr>
    <w:rPr>
      <w:rFonts w:ascii="Calibri Light" w:eastAsiaTheme="majorEastAsia" w:hAnsi="Calibri Light" w:cs="Calibri Light"/>
      <w:b/>
      <w:bCs/>
      <w:sz w:val="24"/>
      <w:szCs w:val="24"/>
    </w:rPr>
  </w:style>
  <w:style w:type="table" w:styleId="Listecouleur">
    <w:name w:val="Colorful List"/>
    <w:basedOn w:val="TableauNormal"/>
    <w:uiPriority w:val="72"/>
    <w:semiHidden/>
    <w:unhideWhenUsed/>
    <w:rsid w:val="00D45B5A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semiHidden/>
    <w:unhideWhenUsed/>
    <w:rsid w:val="00D45B5A"/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ecouleur-Accent2">
    <w:name w:val="Colorful List Accent 2"/>
    <w:basedOn w:val="TableauNormal"/>
    <w:uiPriority w:val="72"/>
    <w:semiHidden/>
    <w:unhideWhenUsed/>
    <w:rsid w:val="00D45B5A"/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ecouleur-Accent3">
    <w:name w:val="Colorful List Accent 3"/>
    <w:basedOn w:val="TableauNormal"/>
    <w:uiPriority w:val="72"/>
    <w:semiHidden/>
    <w:unhideWhenUsed/>
    <w:rsid w:val="00D45B5A"/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ecouleur-Accent4">
    <w:name w:val="Colorful List Accent 4"/>
    <w:basedOn w:val="TableauNormal"/>
    <w:uiPriority w:val="72"/>
    <w:semiHidden/>
    <w:unhideWhenUsed/>
    <w:rsid w:val="00D45B5A"/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ecouleur-Accent5">
    <w:name w:val="Colorful List Accent 5"/>
    <w:basedOn w:val="TableauNormal"/>
    <w:uiPriority w:val="72"/>
    <w:semiHidden/>
    <w:unhideWhenUsed/>
    <w:rsid w:val="00D45B5A"/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D45B5A"/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color1">
    <w:name w:val="Table Colorful 1"/>
    <w:basedOn w:val="TableauNormal"/>
    <w:uiPriority w:val="99"/>
    <w:semiHidden/>
    <w:unhideWhenUsed/>
    <w:rsid w:val="00D45B5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uiPriority w:val="99"/>
    <w:semiHidden/>
    <w:unhideWhenUsed/>
    <w:rsid w:val="00D45B5A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3">
    <w:name w:val="Table Colorful 3"/>
    <w:basedOn w:val="TableauNormal"/>
    <w:uiPriority w:val="99"/>
    <w:semiHidden/>
    <w:unhideWhenUsed/>
    <w:rsid w:val="00D45B5A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ramecouleur">
    <w:name w:val="Colorful Shading"/>
    <w:basedOn w:val="TableauNormal"/>
    <w:uiPriority w:val="71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D45B5A"/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Grillecouleur">
    <w:name w:val="Colorful Grid"/>
    <w:basedOn w:val="TableauNormal"/>
    <w:uiPriority w:val="73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Grillecouleur-Accent2">
    <w:name w:val="Colorful Grid Accent 2"/>
    <w:basedOn w:val="TableauNormal"/>
    <w:uiPriority w:val="73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Grillecouleur-Accent3">
    <w:name w:val="Colorful Grid Accent 3"/>
    <w:basedOn w:val="TableauNormal"/>
    <w:uiPriority w:val="73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Grillecouleur-Accent4">
    <w:name w:val="Colorful Grid Accent 4"/>
    <w:basedOn w:val="TableauNormal"/>
    <w:uiPriority w:val="73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semiHidden/>
    <w:unhideWhenUsed/>
    <w:rsid w:val="00D45B5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D45B5A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styleId="Adressedestinataire">
    <w:name w:val="envelope address"/>
    <w:basedOn w:val="Normal"/>
    <w:uiPriority w:val="99"/>
    <w:semiHidden/>
    <w:unhideWhenUsed/>
    <w:rsid w:val="00D45B5A"/>
    <w:pPr>
      <w:framePr w:w="7920" w:h="1980" w:hRule="exact" w:hSpace="180" w:wrap="auto" w:hAnchor="page" w:xAlign="center" w:yAlign="bottom"/>
      <w:ind w:left="2880"/>
    </w:pPr>
    <w:rPr>
      <w:rFonts w:ascii="Calibri Light" w:eastAsiaTheme="majorEastAsia" w:hAnsi="Calibri Light" w:cs="Calibri Light"/>
      <w:sz w:val="24"/>
      <w:szCs w:val="24"/>
    </w:rPr>
  </w:style>
  <w:style w:type="numbering" w:styleId="ArticleSection">
    <w:name w:val="Outline List 3"/>
    <w:basedOn w:val="Aucuneliste"/>
    <w:uiPriority w:val="99"/>
    <w:semiHidden/>
    <w:unhideWhenUsed/>
    <w:rsid w:val="00D45B5A"/>
    <w:pPr>
      <w:numPr>
        <w:numId w:val="26"/>
      </w:numPr>
    </w:pPr>
  </w:style>
  <w:style w:type="table" w:styleId="Tableausimple1">
    <w:name w:val="Plain Table 1"/>
    <w:basedOn w:val="TableauNormal"/>
    <w:uiPriority w:val="41"/>
    <w:rsid w:val="00D45B5A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2">
    <w:name w:val="Plain Table 2"/>
    <w:basedOn w:val="TableauNormal"/>
    <w:uiPriority w:val="42"/>
    <w:rsid w:val="00D45B5A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ausimple3">
    <w:name w:val="Plain Table 3"/>
    <w:basedOn w:val="TableauNormal"/>
    <w:uiPriority w:val="43"/>
    <w:rsid w:val="00D45B5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ausimple4">
    <w:name w:val="Plain Table 4"/>
    <w:basedOn w:val="TableauNormal"/>
    <w:uiPriority w:val="44"/>
    <w:rsid w:val="00D45B5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simple5">
    <w:name w:val="Plain Table 5"/>
    <w:basedOn w:val="TableauNormal"/>
    <w:uiPriority w:val="45"/>
    <w:rsid w:val="00D45B5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nsinterligne">
    <w:name w:val="No Spacing"/>
    <w:uiPriority w:val="1"/>
    <w:qFormat/>
    <w:rsid w:val="00D45B5A"/>
    <w:rPr>
      <w:rFonts w:ascii="Calibri" w:hAnsi="Calibri" w:cs="Calibri"/>
    </w:rPr>
  </w:style>
  <w:style w:type="paragraph" w:styleId="Date">
    <w:name w:val="Date"/>
    <w:basedOn w:val="Normal"/>
    <w:next w:val="Normal"/>
    <w:link w:val="DateCar"/>
    <w:uiPriority w:val="99"/>
    <w:semiHidden/>
    <w:unhideWhenUsed/>
    <w:rsid w:val="00D45B5A"/>
  </w:style>
  <w:style w:type="character" w:customStyle="1" w:styleId="DateCar">
    <w:name w:val="Date Car"/>
    <w:basedOn w:val="Policepardfaut"/>
    <w:link w:val="Date"/>
    <w:uiPriority w:val="99"/>
    <w:semiHidden/>
    <w:rsid w:val="00D45B5A"/>
    <w:rPr>
      <w:rFonts w:ascii="Calibri" w:hAnsi="Calibri" w:cs="Calibri"/>
    </w:rPr>
  </w:style>
  <w:style w:type="paragraph" w:styleId="NormalWeb">
    <w:name w:val="Normal (Web)"/>
    <w:basedOn w:val="Normal"/>
    <w:uiPriority w:val="99"/>
    <w:semiHidden/>
    <w:unhideWhenUsed/>
    <w:rsid w:val="00D45B5A"/>
    <w:rPr>
      <w:rFonts w:ascii="Times New Roman" w:hAnsi="Times New Roman" w:cs="Times New Roman"/>
      <w:sz w:val="24"/>
      <w:szCs w:val="24"/>
    </w:rPr>
  </w:style>
  <w:style w:type="character" w:styleId="SmartHyperlink">
    <w:name w:val="Smart Hyperlink"/>
    <w:basedOn w:val="Policepardfaut"/>
    <w:uiPriority w:val="99"/>
    <w:semiHidden/>
    <w:unhideWhenUsed/>
    <w:rsid w:val="00D45B5A"/>
    <w:rPr>
      <w:rFonts w:ascii="Calibri" w:hAnsi="Calibri" w:cs="Calibri"/>
      <w:u w:val="dotted"/>
    </w:rPr>
  </w:style>
  <w:style w:type="character" w:styleId="Mentionnonrsolue">
    <w:name w:val="Unresolved Mention"/>
    <w:basedOn w:val="Policepardfaut"/>
    <w:uiPriority w:val="99"/>
    <w:semiHidden/>
    <w:unhideWhenUsed/>
    <w:rsid w:val="00D45B5A"/>
    <w:rPr>
      <w:rFonts w:ascii="Calibri" w:hAnsi="Calibri" w:cs="Calibri"/>
      <w:color w:val="605E5C"/>
      <w:shd w:val="clear" w:color="auto" w:fill="E1DFDD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D45B5A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D45B5A"/>
    <w:rPr>
      <w:rFonts w:ascii="Calibri" w:hAnsi="Calibri" w:cs="Calibri"/>
    </w:rPr>
  </w:style>
  <w:style w:type="paragraph" w:styleId="Corpsdetexte2">
    <w:name w:val="Body Text 2"/>
    <w:basedOn w:val="Normal"/>
    <w:link w:val="Corpsdetexte2Car"/>
    <w:uiPriority w:val="99"/>
    <w:semiHidden/>
    <w:unhideWhenUsed/>
    <w:rsid w:val="00D45B5A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D45B5A"/>
    <w:rPr>
      <w:rFonts w:ascii="Calibri" w:hAnsi="Calibri" w:cs="Calibri"/>
    </w:rPr>
  </w:style>
  <w:style w:type="paragraph" w:styleId="Retraitcorpsdetexte">
    <w:name w:val="Body Text Indent"/>
    <w:basedOn w:val="Normal"/>
    <w:link w:val="RetraitcorpsdetexteCar"/>
    <w:uiPriority w:val="99"/>
    <w:semiHidden/>
    <w:unhideWhenUsed/>
    <w:rsid w:val="00D45B5A"/>
    <w:pPr>
      <w:spacing w:after="120"/>
      <w:ind w:left="360"/>
    </w:pPr>
  </w:style>
  <w:style w:type="character" w:customStyle="1" w:styleId="RetraitcorpsdetexteCar">
    <w:name w:val="Retrait corps de texte Car"/>
    <w:basedOn w:val="Policepardfaut"/>
    <w:link w:val="Retraitcorpsdetexte"/>
    <w:uiPriority w:val="99"/>
    <w:semiHidden/>
    <w:rsid w:val="00D45B5A"/>
    <w:rPr>
      <w:rFonts w:ascii="Calibri" w:hAnsi="Calibri" w:cs="Calibri"/>
    </w:rPr>
  </w:style>
  <w:style w:type="paragraph" w:styleId="Retraitcorpsdetexte2">
    <w:name w:val="Body Text Indent 2"/>
    <w:basedOn w:val="Normal"/>
    <w:link w:val="Retraitcorpsdetexte2Car"/>
    <w:uiPriority w:val="99"/>
    <w:semiHidden/>
    <w:unhideWhenUsed/>
    <w:rsid w:val="00D45B5A"/>
    <w:pPr>
      <w:spacing w:after="120" w:line="480" w:lineRule="auto"/>
      <w:ind w:left="360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semiHidden/>
    <w:rsid w:val="00D45B5A"/>
    <w:rPr>
      <w:rFonts w:ascii="Calibri" w:hAnsi="Calibri" w:cs="Calibri"/>
    </w:rPr>
  </w:style>
  <w:style w:type="paragraph" w:styleId="Retrait1religne">
    <w:name w:val="Body Text First Indent"/>
    <w:basedOn w:val="Corpsdetexte"/>
    <w:link w:val="Retrait1religneCar"/>
    <w:uiPriority w:val="99"/>
    <w:semiHidden/>
    <w:unhideWhenUsed/>
    <w:rsid w:val="00D45B5A"/>
    <w:pPr>
      <w:spacing w:after="0"/>
      <w:ind w:firstLine="360"/>
    </w:pPr>
  </w:style>
  <w:style w:type="character" w:customStyle="1" w:styleId="Retrait1religneCar">
    <w:name w:val="Retrait 1re ligne Car"/>
    <w:basedOn w:val="CorpsdetexteCar"/>
    <w:link w:val="Retrait1religne"/>
    <w:uiPriority w:val="99"/>
    <w:semiHidden/>
    <w:rsid w:val="00D45B5A"/>
    <w:rPr>
      <w:rFonts w:ascii="Calibri" w:hAnsi="Calibri" w:cs="Calibri"/>
    </w:rPr>
  </w:style>
  <w:style w:type="paragraph" w:styleId="Retraitcorpset1relig">
    <w:name w:val="Body Text First Indent 2"/>
    <w:basedOn w:val="Retraitcorpsdetexte"/>
    <w:link w:val="Retraitcorpset1religCar"/>
    <w:uiPriority w:val="99"/>
    <w:semiHidden/>
    <w:unhideWhenUsed/>
    <w:rsid w:val="00D45B5A"/>
    <w:pPr>
      <w:spacing w:after="0"/>
      <w:ind w:firstLine="360"/>
    </w:pPr>
  </w:style>
  <w:style w:type="character" w:customStyle="1" w:styleId="Retraitcorpset1religCar">
    <w:name w:val="Retrait corps et 1re lig. Car"/>
    <w:basedOn w:val="RetraitcorpsdetexteCar"/>
    <w:link w:val="Retraitcorpset1relig"/>
    <w:uiPriority w:val="99"/>
    <w:semiHidden/>
    <w:rsid w:val="00D45B5A"/>
    <w:rPr>
      <w:rFonts w:ascii="Calibri" w:hAnsi="Calibri" w:cs="Calibri"/>
    </w:rPr>
  </w:style>
  <w:style w:type="paragraph" w:styleId="Retraitnormal">
    <w:name w:val="Normal Indent"/>
    <w:basedOn w:val="Normal"/>
    <w:uiPriority w:val="99"/>
    <w:semiHidden/>
    <w:unhideWhenUsed/>
    <w:rsid w:val="00D45B5A"/>
    <w:pPr>
      <w:ind w:left="720"/>
    </w:pPr>
  </w:style>
  <w:style w:type="paragraph" w:styleId="Titredenote">
    <w:name w:val="Note Heading"/>
    <w:basedOn w:val="Normal"/>
    <w:next w:val="Normal"/>
    <w:link w:val="TitredenoteCar"/>
    <w:uiPriority w:val="99"/>
    <w:semiHidden/>
    <w:unhideWhenUsed/>
    <w:rsid w:val="00D45B5A"/>
  </w:style>
  <w:style w:type="character" w:customStyle="1" w:styleId="TitredenoteCar">
    <w:name w:val="Titre de note Car"/>
    <w:basedOn w:val="Policepardfaut"/>
    <w:link w:val="Titredenote"/>
    <w:uiPriority w:val="99"/>
    <w:semiHidden/>
    <w:rsid w:val="00D45B5A"/>
    <w:rPr>
      <w:rFonts w:ascii="Calibri" w:hAnsi="Calibri" w:cs="Calibri"/>
    </w:rPr>
  </w:style>
  <w:style w:type="table" w:styleId="Tableaucontemporain">
    <w:name w:val="Table Contemporary"/>
    <w:basedOn w:val="TableauNormal"/>
    <w:uiPriority w:val="99"/>
    <w:semiHidden/>
    <w:unhideWhenUsed/>
    <w:rsid w:val="00D45B5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eclaire">
    <w:name w:val="Light List"/>
    <w:basedOn w:val="TableauNormal"/>
    <w:uiPriority w:val="61"/>
    <w:semiHidden/>
    <w:unhideWhenUsed/>
    <w:rsid w:val="00D45B5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semiHidden/>
    <w:unhideWhenUsed/>
    <w:rsid w:val="00D45B5A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eclaire-Accent2">
    <w:name w:val="Light List Accent 2"/>
    <w:basedOn w:val="TableauNormal"/>
    <w:uiPriority w:val="61"/>
    <w:semiHidden/>
    <w:unhideWhenUsed/>
    <w:rsid w:val="00D45B5A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eclaire-Accent3">
    <w:name w:val="Light List Accent 3"/>
    <w:basedOn w:val="TableauNormal"/>
    <w:uiPriority w:val="61"/>
    <w:semiHidden/>
    <w:unhideWhenUsed/>
    <w:rsid w:val="00D45B5A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eclaire-Accent4">
    <w:name w:val="Light List Accent 4"/>
    <w:basedOn w:val="TableauNormal"/>
    <w:uiPriority w:val="61"/>
    <w:semiHidden/>
    <w:unhideWhenUsed/>
    <w:rsid w:val="00D45B5A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eclaire-Accent5">
    <w:name w:val="Light List Accent 5"/>
    <w:basedOn w:val="TableauNormal"/>
    <w:uiPriority w:val="61"/>
    <w:semiHidden/>
    <w:unhideWhenUsed/>
    <w:rsid w:val="00D45B5A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eclaire-Accent6">
    <w:name w:val="Light List Accent 6"/>
    <w:basedOn w:val="TableauNormal"/>
    <w:uiPriority w:val="61"/>
    <w:semiHidden/>
    <w:unhideWhenUsed/>
    <w:rsid w:val="00D45B5A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Ombrageclair">
    <w:name w:val="Light Shading"/>
    <w:basedOn w:val="TableauNormal"/>
    <w:uiPriority w:val="60"/>
    <w:semiHidden/>
    <w:unhideWhenUsed/>
    <w:rsid w:val="00D45B5A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semiHidden/>
    <w:unhideWhenUsed/>
    <w:rsid w:val="00D45B5A"/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Trameclaire-Accent2">
    <w:name w:val="Light Shading Accent 2"/>
    <w:basedOn w:val="TableauNormal"/>
    <w:uiPriority w:val="60"/>
    <w:semiHidden/>
    <w:unhideWhenUsed/>
    <w:rsid w:val="00D45B5A"/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Trameclaire-Accent3">
    <w:name w:val="Light Shading Accent 3"/>
    <w:basedOn w:val="TableauNormal"/>
    <w:uiPriority w:val="60"/>
    <w:semiHidden/>
    <w:unhideWhenUsed/>
    <w:rsid w:val="00D45B5A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Trameclaire-Accent4">
    <w:name w:val="Light Shading Accent 4"/>
    <w:basedOn w:val="TableauNormal"/>
    <w:uiPriority w:val="60"/>
    <w:semiHidden/>
    <w:unhideWhenUsed/>
    <w:rsid w:val="00D45B5A"/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Trameclaire-Accent5">
    <w:name w:val="Light Shading Accent 5"/>
    <w:basedOn w:val="TableauNormal"/>
    <w:uiPriority w:val="60"/>
    <w:semiHidden/>
    <w:unhideWhenUsed/>
    <w:rsid w:val="00D45B5A"/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Trameclaire-Accent6">
    <w:name w:val="Light Shading Accent 6"/>
    <w:basedOn w:val="TableauNormal"/>
    <w:uiPriority w:val="60"/>
    <w:semiHidden/>
    <w:unhideWhenUsed/>
    <w:rsid w:val="00D45B5A"/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Grilleclaire">
    <w:name w:val="Light Grid"/>
    <w:basedOn w:val="TableauNormal"/>
    <w:uiPriority w:val="62"/>
    <w:semiHidden/>
    <w:unhideWhenUsed/>
    <w:rsid w:val="00D45B5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D45B5A"/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Grilleclaire-Accent2">
    <w:name w:val="Light Grid Accent 2"/>
    <w:basedOn w:val="TableauNormal"/>
    <w:uiPriority w:val="62"/>
    <w:semiHidden/>
    <w:unhideWhenUsed/>
    <w:rsid w:val="00D45B5A"/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Grilleclaire-Accent3">
    <w:name w:val="Light Grid Accent 3"/>
    <w:basedOn w:val="TableauNormal"/>
    <w:uiPriority w:val="62"/>
    <w:semiHidden/>
    <w:unhideWhenUsed/>
    <w:rsid w:val="00D45B5A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Grilleclaire-Accent4">
    <w:name w:val="Light Grid Accent 4"/>
    <w:basedOn w:val="TableauNormal"/>
    <w:uiPriority w:val="62"/>
    <w:semiHidden/>
    <w:unhideWhenUsed/>
    <w:rsid w:val="00D45B5A"/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Grilleclaire-Accent5">
    <w:name w:val="Light Grid Accent 5"/>
    <w:basedOn w:val="TableauNormal"/>
    <w:uiPriority w:val="62"/>
    <w:semiHidden/>
    <w:unhideWhenUsed/>
    <w:rsid w:val="00D45B5A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Grilleclaire-Accent6">
    <w:name w:val="Light Grid Accent 6"/>
    <w:basedOn w:val="TableauNormal"/>
    <w:uiPriority w:val="62"/>
    <w:semiHidden/>
    <w:unhideWhenUsed/>
    <w:rsid w:val="00D45B5A"/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efonce">
    <w:name w:val="Dark List"/>
    <w:basedOn w:val="TableauNormal"/>
    <w:uiPriority w:val="70"/>
    <w:semiHidden/>
    <w:unhideWhenUsed/>
    <w:rsid w:val="00D45B5A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semiHidden/>
    <w:unhideWhenUsed/>
    <w:rsid w:val="00D45B5A"/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efonce-Accent2">
    <w:name w:val="Dark List Accent 2"/>
    <w:basedOn w:val="TableauNormal"/>
    <w:uiPriority w:val="70"/>
    <w:semiHidden/>
    <w:unhideWhenUsed/>
    <w:rsid w:val="00D45B5A"/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efonce-Accent3">
    <w:name w:val="Dark List Accent 3"/>
    <w:basedOn w:val="TableauNormal"/>
    <w:uiPriority w:val="70"/>
    <w:semiHidden/>
    <w:unhideWhenUsed/>
    <w:rsid w:val="00D45B5A"/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efonce-Accent4">
    <w:name w:val="Dark List Accent 4"/>
    <w:basedOn w:val="TableauNormal"/>
    <w:uiPriority w:val="70"/>
    <w:semiHidden/>
    <w:unhideWhenUsed/>
    <w:rsid w:val="00D45B5A"/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efonce-Accent5">
    <w:name w:val="Dark List Accent 5"/>
    <w:basedOn w:val="TableauNormal"/>
    <w:uiPriority w:val="70"/>
    <w:semiHidden/>
    <w:unhideWhenUsed/>
    <w:rsid w:val="00D45B5A"/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D45B5A"/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table" w:styleId="TableauListe1Clair">
    <w:name w:val="List Table 1 Light"/>
    <w:basedOn w:val="TableauNormal"/>
    <w:uiPriority w:val="46"/>
    <w:rsid w:val="00D45B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1Clair-Accentuation1">
    <w:name w:val="List Table 1 Light Accent 1"/>
    <w:basedOn w:val="TableauNormal"/>
    <w:uiPriority w:val="46"/>
    <w:rsid w:val="00D45B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Liste1Clair-Accentuation2">
    <w:name w:val="List Table 1 Light Accent 2"/>
    <w:basedOn w:val="TableauNormal"/>
    <w:uiPriority w:val="46"/>
    <w:rsid w:val="00D45B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1Clair-Accentuation3">
    <w:name w:val="List Table 1 Light Accent 3"/>
    <w:basedOn w:val="TableauNormal"/>
    <w:uiPriority w:val="46"/>
    <w:rsid w:val="00D45B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1Clair-Accentuation4">
    <w:name w:val="List Table 1 Light Accent 4"/>
    <w:basedOn w:val="TableauNormal"/>
    <w:uiPriority w:val="46"/>
    <w:rsid w:val="00D45B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1Clair-Accentuation5">
    <w:name w:val="List Table 1 Light Accent 5"/>
    <w:basedOn w:val="TableauNormal"/>
    <w:uiPriority w:val="46"/>
    <w:rsid w:val="00D45B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Liste1Clair-Accentuation6">
    <w:name w:val="List Table 1 Light Accent 6"/>
    <w:basedOn w:val="TableauNormal"/>
    <w:uiPriority w:val="46"/>
    <w:rsid w:val="00D45B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20">
    <w:name w:val="List Table 2"/>
    <w:basedOn w:val="TableauNormal"/>
    <w:uiPriority w:val="47"/>
    <w:rsid w:val="00D45B5A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2-Accentuation1">
    <w:name w:val="List Table 2 Accent 1"/>
    <w:basedOn w:val="TableauNormal"/>
    <w:uiPriority w:val="47"/>
    <w:rsid w:val="00D45B5A"/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Liste2-Accentuation2">
    <w:name w:val="List Table 2 Accent 2"/>
    <w:basedOn w:val="TableauNormal"/>
    <w:uiPriority w:val="47"/>
    <w:rsid w:val="00D45B5A"/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2-Accentuation3">
    <w:name w:val="List Table 2 Accent 3"/>
    <w:basedOn w:val="TableauNormal"/>
    <w:uiPriority w:val="47"/>
    <w:rsid w:val="00D45B5A"/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2-Accentuation4">
    <w:name w:val="List Table 2 Accent 4"/>
    <w:basedOn w:val="TableauNormal"/>
    <w:uiPriority w:val="47"/>
    <w:rsid w:val="00D45B5A"/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2-Accentuation5">
    <w:name w:val="List Table 2 Accent 5"/>
    <w:basedOn w:val="TableauNormal"/>
    <w:uiPriority w:val="47"/>
    <w:rsid w:val="00D45B5A"/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Liste2-Accentuation6">
    <w:name w:val="List Table 2 Accent 6"/>
    <w:basedOn w:val="TableauNormal"/>
    <w:uiPriority w:val="47"/>
    <w:rsid w:val="00D45B5A"/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30">
    <w:name w:val="List Table 3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auListe3-Accentuation1">
    <w:name w:val="List Table 3 Accent 1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eauListe3-Accentuation2">
    <w:name w:val="List Table 3 Accent 2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leauListe3-Accentuation3">
    <w:name w:val="List Table 3 Accent 3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eauListe3-Accentuation4">
    <w:name w:val="List Table 3 Accent 4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eauListe3-Accentuation5">
    <w:name w:val="List Table 3 Accent 5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leauListe3-Accentuation6">
    <w:name w:val="List Table 3 Accent 6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eauListe40">
    <w:name w:val="List Table 4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4-Accentuation1">
    <w:name w:val="List Table 4 Accent 1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Liste4-Accentuation2">
    <w:name w:val="List Table 4 Accent 2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4-Accentuation3">
    <w:name w:val="List Table 4 Accent 3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4-Accentuation4">
    <w:name w:val="List Table 4 Accent 4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4-Accentuation5">
    <w:name w:val="List Table 4 Accent 5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Liste4-Accentuation6">
    <w:name w:val="List Table 4 Accent 6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5Fonc">
    <w:name w:val="List Table 5 Dark"/>
    <w:basedOn w:val="TableauNormal"/>
    <w:uiPriority w:val="50"/>
    <w:rsid w:val="00D45B5A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1">
    <w:name w:val="List Table 5 Dark Accent 1"/>
    <w:basedOn w:val="TableauNormal"/>
    <w:uiPriority w:val="50"/>
    <w:rsid w:val="00D45B5A"/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2">
    <w:name w:val="List Table 5 Dark Accent 2"/>
    <w:basedOn w:val="TableauNormal"/>
    <w:uiPriority w:val="50"/>
    <w:rsid w:val="00D45B5A"/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3">
    <w:name w:val="List Table 5 Dark Accent 3"/>
    <w:basedOn w:val="TableauNormal"/>
    <w:uiPriority w:val="50"/>
    <w:rsid w:val="00D45B5A"/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4">
    <w:name w:val="List Table 5 Dark Accent 4"/>
    <w:basedOn w:val="TableauNormal"/>
    <w:uiPriority w:val="50"/>
    <w:rsid w:val="00D45B5A"/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5">
    <w:name w:val="List Table 5 Dark Accent 5"/>
    <w:basedOn w:val="TableauNormal"/>
    <w:uiPriority w:val="50"/>
    <w:rsid w:val="00D45B5A"/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5Fonc-Accentuation6">
    <w:name w:val="List Table 5 Dark Accent 6"/>
    <w:basedOn w:val="TableauNormal"/>
    <w:uiPriority w:val="50"/>
    <w:rsid w:val="00D45B5A"/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eauListe6Couleur">
    <w:name w:val="List Table 6 Colorful"/>
    <w:basedOn w:val="TableauNormal"/>
    <w:uiPriority w:val="51"/>
    <w:rsid w:val="00D45B5A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Liste6Couleur-Accentuation1">
    <w:name w:val="List Table 6 Colorful Accent 1"/>
    <w:basedOn w:val="TableauNormal"/>
    <w:uiPriority w:val="51"/>
    <w:rsid w:val="00D45B5A"/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Liste6Couleur-Accentuation2">
    <w:name w:val="List Table 6 Colorful Accent 2"/>
    <w:basedOn w:val="TableauNormal"/>
    <w:uiPriority w:val="51"/>
    <w:rsid w:val="00D45B5A"/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Liste6Couleur-Accentuation3">
    <w:name w:val="List Table 6 Colorful Accent 3"/>
    <w:basedOn w:val="TableauNormal"/>
    <w:uiPriority w:val="51"/>
    <w:rsid w:val="00D45B5A"/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Liste6Couleur-Accentuation4">
    <w:name w:val="List Table 6 Colorful Accent 4"/>
    <w:basedOn w:val="TableauNormal"/>
    <w:uiPriority w:val="51"/>
    <w:rsid w:val="00D45B5A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Liste6Couleur-Accentuation5">
    <w:name w:val="List Table 6 Colorful Accent 5"/>
    <w:basedOn w:val="TableauNormal"/>
    <w:uiPriority w:val="51"/>
    <w:rsid w:val="00D45B5A"/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Liste6Couleur-Accentuation6">
    <w:name w:val="List Table 6 Colorful Accent 6"/>
    <w:basedOn w:val="TableauNormal"/>
    <w:uiPriority w:val="51"/>
    <w:rsid w:val="00D45B5A"/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Liste7Couleur">
    <w:name w:val="List Table 7 Colorful"/>
    <w:basedOn w:val="TableauNormal"/>
    <w:uiPriority w:val="52"/>
    <w:rsid w:val="00D45B5A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1">
    <w:name w:val="List Table 7 Colorful Accent 1"/>
    <w:basedOn w:val="TableauNormal"/>
    <w:uiPriority w:val="52"/>
    <w:rsid w:val="00D45B5A"/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2">
    <w:name w:val="List Table 7 Colorful Accent 2"/>
    <w:basedOn w:val="TableauNormal"/>
    <w:uiPriority w:val="52"/>
    <w:rsid w:val="00D45B5A"/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3">
    <w:name w:val="List Table 7 Colorful Accent 3"/>
    <w:basedOn w:val="TableauNormal"/>
    <w:uiPriority w:val="52"/>
    <w:rsid w:val="00D45B5A"/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4">
    <w:name w:val="List Table 7 Colorful Accent 4"/>
    <w:basedOn w:val="TableauNormal"/>
    <w:uiPriority w:val="52"/>
    <w:rsid w:val="00D45B5A"/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5">
    <w:name w:val="List Table 7 Colorful Accent 5"/>
    <w:basedOn w:val="TableauNormal"/>
    <w:uiPriority w:val="52"/>
    <w:rsid w:val="00D45B5A"/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auListe7Couleur-Accentuation6">
    <w:name w:val="List Table 7 Colorful Accent 6"/>
    <w:basedOn w:val="TableauNormal"/>
    <w:uiPriority w:val="52"/>
    <w:rsid w:val="00D45B5A"/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gnaturelectronique">
    <w:name w:val="E-mail Signature"/>
    <w:basedOn w:val="Normal"/>
    <w:link w:val="SignaturelectroniqueCar"/>
    <w:uiPriority w:val="99"/>
    <w:semiHidden/>
    <w:unhideWhenUsed/>
    <w:rsid w:val="00D45B5A"/>
  </w:style>
  <w:style w:type="character" w:customStyle="1" w:styleId="SignaturelectroniqueCar">
    <w:name w:val="Signature électronique Car"/>
    <w:basedOn w:val="Policepardfaut"/>
    <w:link w:val="Signaturelectronique"/>
    <w:uiPriority w:val="99"/>
    <w:semiHidden/>
    <w:rsid w:val="00D45B5A"/>
    <w:rPr>
      <w:rFonts w:ascii="Calibri" w:hAnsi="Calibri" w:cs="Calibri"/>
    </w:rPr>
  </w:style>
  <w:style w:type="paragraph" w:styleId="Salutations">
    <w:name w:val="Salutation"/>
    <w:basedOn w:val="Normal"/>
    <w:next w:val="Normal"/>
    <w:link w:val="SalutationsCar"/>
    <w:uiPriority w:val="99"/>
    <w:semiHidden/>
    <w:unhideWhenUsed/>
    <w:rsid w:val="00D45B5A"/>
  </w:style>
  <w:style w:type="character" w:customStyle="1" w:styleId="SalutationsCar">
    <w:name w:val="Salutations Car"/>
    <w:basedOn w:val="Policepardfaut"/>
    <w:link w:val="Salutations"/>
    <w:uiPriority w:val="99"/>
    <w:semiHidden/>
    <w:rsid w:val="00D45B5A"/>
    <w:rPr>
      <w:rFonts w:ascii="Calibri" w:hAnsi="Calibri" w:cs="Calibri"/>
    </w:rPr>
  </w:style>
  <w:style w:type="table" w:styleId="Colonnesdetableau1">
    <w:name w:val="Table Columns 1"/>
    <w:basedOn w:val="TableauNormal"/>
    <w:uiPriority w:val="99"/>
    <w:semiHidden/>
    <w:unhideWhenUsed/>
    <w:rsid w:val="00D45B5A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2">
    <w:name w:val="Table Columns 2"/>
    <w:basedOn w:val="TableauNormal"/>
    <w:uiPriority w:val="99"/>
    <w:semiHidden/>
    <w:unhideWhenUsed/>
    <w:rsid w:val="00D45B5A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3">
    <w:name w:val="Table Columns 3"/>
    <w:basedOn w:val="TableauNormal"/>
    <w:uiPriority w:val="99"/>
    <w:semiHidden/>
    <w:unhideWhenUsed/>
    <w:rsid w:val="00D45B5A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nnesdetableau4">
    <w:name w:val="Table Columns 4"/>
    <w:basedOn w:val="TableauNormal"/>
    <w:uiPriority w:val="99"/>
    <w:semiHidden/>
    <w:unhideWhenUsed/>
    <w:rsid w:val="00D45B5A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Colonnesdetableau5">
    <w:name w:val="Table Columns 5"/>
    <w:basedOn w:val="TableauNormal"/>
    <w:uiPriority w:val="99"/>
    <w:semiHidden/>
    <w:unhideWhenUsed/>
    <w:rsid w:val="00D45B5A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Signature">
    <w:name w:val="Signature"/>
    <w:basedOn w:val="Normal"/>
    <w:link w:val="SignatureCar"/>
    <w:uiPriority w:val="99"/>
    <w:semiHidden/>
    <w:unhideWhenUsed/>
    <w:rsid w:val="00D45B5A"/>
    <w:pPr>
      <w:ind w:left="4320"/>
    </w:pPr>
  </w:style>
  <w:style w:type="character" w:customStyle="1" w:styleId="SignatureCar">
    <w:name w:val="Signature Car"/>
    <w:basedOn w:val="Policepardfaut"/>
    <w:link w:val="Signature"/>
    <w:uiPriority w:val="99"/>
    <w:semiHidden/>
    <w:rsid w:val="00D45B5A"/>
    <w:rPr>
      <w:rFonts w:ascii="Calibri" w:hAnsi="Calibri" w:cs="Calibri"/>
    </w:rPr>
  </w:style>
  <w:style w:type="table" w:styleId="Tableausimple10">
    <w:name w:val="Table Simple 1"/>
    <w:basedOn w:val="TableauNormal"/>
    <w:uiPriority w:val="99"/>
    <w:semiHidden/>
    <w:unhideWhenUsed/>
    <w:rsid w:val="00D45B5A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ausimple20">
    <w:name w:val="Table Simple 2"/>
    <w:basedOn w:val="TableauNormal"/>
    <w:uiPriority w:val="99"/>
    <w:semiHidden/>
    <w:unhideWhenUsed/>
    <w:rsid w:val="00D45B5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ausimple30">
    <w:name w:val="Table Simple 3"/>
    <w:basedOn w:val="TableauNormal"/>
    <w:uiPriority w:val="99"/>
    <w:semiHidden/>
    <w:unhideWhenUsed/>
    <w:rsid w:val="00D45B5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auple1">
    <w:name w:val="Table Subtle 1"/>
    <w:basedOn w:val="TableauNormal"/>
    <w:uiPriority w:val="99"/>
    <w:semiHidden/>
    <w:unhideWhenUsed/>
    <w:rsid w:val="00D45B5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ple2">
    <w:name w:val="Table Subtle 2"/>
    <w:basedOn w:val="TableauNormal"/>
    <w:uiPriority w:val="99"/>
    <w:rsid w:val="00D45B5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1">
    <w:name w:val="index 1"/>
    <w:basedOn w:val="Normal"/>
    <w:next w:val="Normal"/>
    <w:autoRedefine/>
    <w:uiPriority w:val="99"/>
    <w:semiHidden/>
    <w:unhideWhenUsed/>
    <w:rsid w:val="00D45B5A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45B5A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45B5A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45B5A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45B5A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45B5A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45B5A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45B5A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45B5A"/>
    <w:pPr>
      <w:ind w:left="1980" w:hanging="220"/>
    </w:pPr>
  </w:style>
  <w:style w:type="paragraph" w:styleId="Titreindex">
    <w:name w:val="index heading"/>
    <w:basedOn w:val="Normal"/>
    <w:next w:val="Index1"/>
    <w:uiPriority w:val="99"/>
    <w:semiHidden/>
    <w:unhideWhenUsed/>
    <w:rsid w:val="00D45B5A"/>
    <w:rPr>
      <w:rFonts w:ascii="Calibri Light" w:eastAsiaTheme="majorEastAsia" w:hAnsi="Calibri Light" w:cs="Calibri Light"/>
      <w:b/>
      <w:bCs/>
    </w:rPr>
  </w:style>
  <w:style w:type="paragraph" w:styleId="Formuledepolitesse">
    <w:name w:val="Closing"/>
    <w:basedOn w:val="Normal"/>
    <w:link w:val="FormuledepolitesseCar"/>
    <w:uiPriority w:val="99"/>
    <w:semiHidden/>
    <w:unhideWhenUsed/>
    <w:rsid w:val="00D45B5A"/>
    <w:pPr>
      <w:ind w:left="4320"/>
    </w:pPr>
  </w:style>
  <w:style w:type="character" w:customStyle="1" w:styleId="FormuledepolitesseCar">
    <w:name w:val="Formule de politesse Car"/>
    <w:basedOn w:val="Policepardfaut"/>
    <w:link w:val="Formuledepolitesse"/>
    <w:uiPriority w:val="99"/>
    <w:semiHidden/>
    <w:rsid w:val="00D45B5A"/>
    <w:rPr>
      <w:rFonts w:ascii="Calibri" w:hAnsi="Calibri" w:cs="Calibri"/>
    </w:rPr>
  </w:style>
  <w:style w:type="table" w:styleId="Grilledutableau">
    <w:name w:val="Table Grid"/>
    <w:basedOn w:val="TableauNormal"/>
    <w:uiPriority w:val="39"/>
    <w:rsid w:val="00D45B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lledetableau1">
    <w:name w:val="Table Grid 1"/>
    <w:basedOn w:val="TableauNormal"/>
    <w:uiPriority w:val="99"/>
    <w:semiHidden/>
    <w:unhideWhenUsed/>
    <w:rsid w:val="00D45B5A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2">
    <w:name w:val="Table Grid 2"/>
    <w:basedOn w:val="TableauNormal"/>
    <w:uiPriority w:val="99"/>
    <w:semiHidden/>
    <w:unhideWhenUsed/>
    <w:rsid w:val="00D45B5A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3">
    <w:name w:val="Table Grid 3"/>
    <w:basedOn w:val="TableauNormal"/>
    <w:uiPriority w:val="99"/>
    <w:semiHidden/>
    <w:unhideWhenUsed/>
    <w:rsid w:val="00D45B5A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4">
    <w:name w:val="Table Grid 4"/>
    <w:basedOn w:val="TableauNormal"/>
    <w:uiPriority w:val="99"/>
    <w:semiHidden/>
    <w:unhideWhenUsed/>
    <w:rsid w:val="00D45B5A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5">
    <w:name w:val="Table Grid 5"/>
    <w:basedOn w:val="TableauNormal"/>
    <w:uiPriority w:val="99"/>
    <w:semiHidden/>
    <w:unhideWhenUsed/>
    <w:rsid w:val="00D45B5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6">
    <w:name w:val="Table Grid 6"/>
    <w:basedOn w:val="TableauNormal"/>
    <w:uiPriority w:val="99"/>
    <w:semiHidden/>
    <w:unhideWhenUsed/>
    <w:rsid w:val="00D45B5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7">
    <w:name w:val="Table Grid 7"/>
    <w:basedOn w:val="TableauNormal"/>
    <w:uiPriority w:val="99"/>
    <w:semiHidden/>
    <w:unhideWhenUsed/>
    <w:rsid w:val="00D45B5A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Grilledetableau8">
    <w:name w:val="Table Grid 8"/>
    <w:basedOn w:val="TableauNormal"/>
    <w:uiPriority w:val="99"/>
    <w:semiHidden/>
    <w:unhideWhenUsed/>
    <w:rsid w:val="00D45B5A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detableauclaire">
    <w:name w:val="Grid Table Light"/>
    <w:basedOn w:val="TableauNormal"/>
    <w:uiPriority w:val="40"/>
    <w:rsid w:val="00D45B5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Grille1Clair">
    <w:name w:val="Grid Table 1 Light"/>
    <w:basedOn w:val="TableauNormal"/>
    <w:uiPriority w:val="46"/>
    <w:rsid w:val="00D45B5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1">
    <w:name w:val="Grid Table 1 Light Accent 1"/>
    <w:basedOn w:val="TableauNormal"/>
    <w:uiPriority w:val="46"/>
    <w:rsid w:val="00D45B5A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2">
    <w:name w:val="Grid Table 1 Light Accent 2"/>
    <w:basedOn w:val="TableauNormal"/>
    <w:uiPriority w:val="46"/>
    <w:rsid w:val="00D45B5A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3">
    <w:name w:val="Grid Table 1 Light Accent 3"/>
    <w:basedOn w:val="TableauNormal"/>
    <w:uiPriority w:val="46"/>
    <w:rsid w:val="00D45B5A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4">
    <w:name w:val="Grid Table 1 Light Accent 4"/>
    <w:basedOn w:val="TableauNormal"/>
    <w:uiPriority w:val="46"/>
    <w:rsid w:val="00D45B5A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5">
    <w:name w:val="Grid Table 1 Light Accent 5"/>
    <w:basedOn w:val="TableauNormal"/>
    <w:uiPriority w:val="46"/>
    <w:rsid w:val="00D45B5A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6">
    <w:name w:val="Grid Table 1 Light Accent 6"/>
    <w:basedOn w:val="TableauNormal"/>
    <w:uiPriority w:val="46"/>
    <w:rsid w:val="00D45B5A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">
    <w:name w:val="Grid Table 2"/>
    <w:basedOn w:val="TableauNormal"/>
    <w:uiPriority w:val="47"/>
    <w:rsid w:val="00D45B5A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2-Accentuation1">
    <w:name w:val="Grid Table 2 Accent 1"/>
    <w:basedOn w:val="TableauNormal"/>
    <w:uiPriority w:val="47"/>
    <w:rsid w:val="00D45B5A"/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2-Accentuation2">
    <w:name w:val="Grid Table 2 Accent 2"/>
    <w:basedOn w:val="TableauNormal"/>
    <w:uiPriority w:val="47"/>
    <w:rsid w:val="00D45B5A"/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2-Accentuation3">
    <w:name w:val="Grid Table 2 Accent 3"/>
    <w:basedOn w:val="TableauNormal"/>
    <w:uiPriority w:val="47"/>
    <w:rsid w:val="00D45B5A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2-Accentuation4">
    <w:name w:val="Grid Table 2 Accent 4"/>
    <w:basedOn w:val="TableauNormal"/>
    <w:uiPriority w:val="47"/>
    <w:rsid w:val="00D45B5A"/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2-Accentuation5">
    <w:name w:val="Grid Table 2 Accent 5"/>
    <w:basedOn w:val="TableauNormal"/>
    <w:uiPriority w:val="47"/>
    <w:rsid w:val="00D45B5A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2-Accentuation6">
    <w:name w:val="Grid Table 2 Accent 6"/>
    <w:basedOn w:val="TableauNormal"/>
    <w:uiPriority w:val="47"/>
    <w:rsid w:val="00D45B5A"/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3">
    <w:name w:val="Grid Table 3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3-Accentuation1">
    <w:name w:val="Grid Table 3 Accent 1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eauGrille3-Accentuation2">
    <w:name w:val="Grid Table 3 Accent 2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eauGrille3-Accentuation3">
    <w:name w:val="Grid Table 3 Accent 3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eauGrille3-Accentuation4">
    <w:name w:val="Grid Table 3 Accent 4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eauGrille3-Accentuation5">
    <w:name w:val="Grid Table 3 Accent 5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eauGrille3-Accentuation6">
    <w:name w:val="Grid Table 3 Accent 6"/>
    <w:basedOn w:val="TableauNormal"/>
    <w:uiPriority w:val="48"/>
    <w:rsid w:val="00D45B5A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eauGrille4">
    <w:name w:val="Grid Table 4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4-Accentuation1">
    <w:name w:val="Grid Table 4 Accent 1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4-Accentuation2">
    <w:name w:val="Grid Table 4 Accent 2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4-Accentuation3">
    <w:name w:val="Grid Table 4 Accent 3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4-Accentuation4">
    <w:name w:val="Grid Table 4 Accent 4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4-Accentuation5">
    <w:name w:val="Grid Table 4 Accent 5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4-Accentuation6">
    <w:name w:val="Grid Table 4 Accent 6"/>
    <w:basedOn w:val="TableauNormal"/>
    <w:uiPriority w:val="49"/>
    <w:rsid w:val="00D45B5A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5Fonc">
    <w:name w:val="Grid Table 5 Dark"/>
    <w:basedOn w:val="TableauNormal"/>
    <w:uiPriority w:val="50"/>
    <w:rsid w:val="00D45B5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eauGrille5Fonc-Accentuation1">
    <w:name w:val="Grid Table 5 Dark Accent 1"/>
    <w:basedOn w:val="TableauNormal"/>
    <w:uiPriority w:val="50"/>
    <w:rsid w:val="00D45B5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eauGrille5Fonc-Accentuation2">
    <w:name w:val="Grid Table 5 Dark Accent 2"/>
    <w:basedOn w:val="TableauNormal"/>
    <w:uiPriority w:val="50"/>
    <w:rsid w:val="00D45B5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eauGrille5Fonc-Accentuation3">
    <w:name w:val="Grid Table 5 Dark Accent 3"/>
    <w:basedOn w:val="TableauNormal"/>
    <w:uiPriority w:val="50"/>
    <w:rsid w:val="00D45B5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eauGrille5Fonc-Accentuation4">
    <w:name w:val="Grid Table 5 Dark Accent 4"/>
    <w:basedOn w:val="TableauNormal"/>
    <w:uiPriority w:val="50"/>
    <w:rsid w:val="00D45B5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eauGrille5Fonc-Accentuation5">
    <w:name w:val="Grid Table 5 Dark Accent 5"/>
    <w:basedOn w:val="TableauNormal"/>
    <w:uiPriority w:val="50"/>
    <w:rsid w:val="00D45B5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eauGrille5Fonc-Accentuation6">
    <w:name w:val="Grid Table 5 Dark Accent 6"/>
    <w:basedOn w:val="TableauNormal"/>
    <w:uiPriority w:val="50"/>
    <w:rsid w:val="00D45B5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eauGrille6Couleur">
    <w:name w:val="Grid Table 6 Colorful"/>
    <w:basedOn w:val="TableauNormal"/>
    <w:uiPriority w:val="51"/>
    <w:rsid w:val="00D45B5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6Couleur-Accentuation1">
    <w:name w:val="Grid Table 6 Colorful Accent 1"/>
    <w:basedOn w:val="TableauNormal"/>
    <w:uiPriority w:val="51"/>
    <w:rsid w:val="00D45B5A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6Couleur-Accentuation2">
    <w:name w:val="Grid Table 6 Colorful Accent 2"/>
    <w:basedOn w:val="TableauNormal"/>
    <w:uiPriority w:val="51"/>
    <w:rsid w:val="00D45B5A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6Couleur-Accentuation3">
    <w:name w:val="Grid Table 6 Colorful Accent 3"/>
    <w:basedOn w:val="TableauNormal"/>
    <w:uiPriority w:val="51"/>
    <w:rsid w:val="00D45B5A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eauGrille6Couleur-Accentuation4">
    <w:name w:val="Grid Table 6 Colorful Accent 4"/>
    <w:basedOn w:val="TableauNormal"/>
    <w:uiPriority w:val="51"/>
    <w:rsid w:val="00D45B5A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6Couleur-Accentuation5">
    <w:name w:val="Grid Table 6 Colorful Accent 5"/>
    <w:basedOn w:val="TableauNormal"/>
    <w:uiPriority w:val="51"/>
    <w:rsid w:val="00D45B5A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eauGrille6Couleur-Accentuation6">
    <w:name w:val="Grid Table 6 Colorful Accent 6"/>
    <w:basedOn w:val="TableauNormal"/>
    <w:uiPriority w:val="51"/>
    <w:rsid w:val="00D45B5A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7Couleur">
    <w:name w:val="Grid Table 7 Colorful"/>
    <w:basedOn w:val="TableauNormal"/>
    <w:uiPriority w:val="52"/>
    <w:rsid w:val="00D45B5A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eauGrille7Couleur-Accentuation1">
    <w:name w:val="Grid Table 7 Colorful Accent 1"/>
    <w:basedOn w:val="TableauNormal"/>
    <w:uiPriority w:val="52"/>
    <w:rsid w:val="00D45B5A"/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eauGrille7Couleur-Accentuation2">
    <w:name w:val="Grid Table 7 Colorful Accent 2"/>
    <w:basedOn w:val="TableauNormal"/>
    <w:uiPriority w:val="52"/>
    <w:rsid w:val="00D45B5A"/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eauGrille7Couleur-Accentuation3">
    <w:name w:val="Grid Table 7 Colorful Accent 3"/>
    <w:basedOn w:val="TableauNormal"/>
    <w:uiPriority w:val="52"/>
    <w:rsid w:val="00D45B5A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eauGrille7Couleur-Accentuation4">
    <w:name w:val="Grid Table 7 Colorful Accent 4"/>
    <w:basedOn w:val="TableauNormal"/>
    <w:uiPriority w:val="52"/>
    <w:rsid w:val="00D45B5A"/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eauGrille7Couleur-Accentuation5">
    <w:name w:val="Grid Table 7 Colorful Accent 5"/>
    <w:basedOn w:val="TableauNormal"/>
    <w:uiPriority w:val="52"/>
    <w:rsid w:val="00D45B5A"/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eauGrille7Couleur-Accentuation6">
    <w:name w:val="Grid Table 7 Colorful Accent 6"/>
    <w:basedOn w:val="TableauNormal"/>
    <w:uiPriority w:val="52"/>
    <w:rsid w:val="00D45B5A"/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eauweb1">
    <w:name w:val="Table Web 1"/>
    <w:basedOn w:val="TableauNormal"/>
    <w:uiPriority w:val="99"/>
    <w:semiHidden/>
    <w:unhideWhenUsed/>
    <w:rsid w:val="00D45B5A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2">
    <w:name w:val="Table Web 2"/>
    <w:basedOn w:val="TableauNormal"/>
    <w:uiPriority w:val="99"/>
    <w:semiHidden/>
    <w:unhideWhenUsed/>
    <w:rsid w:val="00D45B5A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web3">
    <w:name w:val="Table Web 3"/>
    <w:basedOn w:val="TableauNormal"/>
    <w:uiPriority w:val="99"/>
    <w:rsid w:val="00D45B5A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ppelnotedebasdep">
    <w:name w:val="footnote reference"/>
    <w:basedOn w:val="Policepardfaut"/>
    <w:uiPriority w:val="99"/>
    <w:semiHidden/>
    <w:unhideWhenUsed/>
    <w:rsid w:val="00D45B5A"/>
    <w:rPr>
      <w:rFonts w:ascii="Calibri" w:hAnsi="Calibri" w:cs="Calibri"/>
      <w:vertAlign w:val="superscript"/>
    </w:rPr>
  </w:style>
  <w:style w:type="character" w:styleId="Numrodeligne">
    <w:name w:val="line number"/>
    <w:basedOn w:val="Policepardfaut"/>
    <w:uiPriority w:val="99"/>
    <w:semiHidden/>
    <w:unhideWhenUsed/>
    <w:rsid w:val="00D45B5A"/>
    <w:rPr>
      <w:rFonts w:ascii="Calibri" w:hAnsi="Calibri" w:cs="Calibri"/>
    </w:rPr>
  </w:style>
  <w:style w:type="table" w:styleId="Effetsdetableau3D1">
    <w:name w:val="Table 3D effects 1"/>
    <w:basedOn w:val="TableauNormal"/>
    <w:uiPriority w:val="99"/>
    <w:semiHidden/>
    <w:unhideWhenUsed/>
    <w:rsid w:val="00D45B5A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ffetsdetableau3D2">
    <w:name w:val="Table 3D effects 2"/>
    <w:basedOn w:val="TableauNormal"/>
    <w:uiPriority w:val="99"/>
    <w:semiHidden/>
    <w:unhideWhenUsed/>
    <w:rsid w:val="00D45B5A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Effetsdetableau3D3">
    <w:name w:val="Table 3D effects 3"/>
    <w:basedOn w:val="TableauNormal"/>
    <w:uiPriority w:val="99"/>
    <w:semiHidden/>
    <w:unhideWhenUsed/>
    <w:rsid w:val="00D45B5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hmedutableau">
    <w:name w:val="Table Theme"/>
    <w:basedOn w:val="TableauNormal"/>
    <w:uiPriority w:val="99"/>
    <w:semiHidden/>
    <w:unhideWhenUsed/>
    <w:rsid w:val="00D45B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uiPriority w:val="99"/>
    <w:semiHidden/>
    <w:unhideWhenUsed/>
    <w:rsid w:val="00D45B5A"/>
    <w:rPr>
      <w:rFonts w:ascii="Calibri" w:hAnsi="Calibri" w:cs="Calibri"/>
    </w:rPr>
  </w:style>
  <w:style w:type="character" w:customStyle="1" w:styleId="hljs-variable">
    <w:name w:val="hljs-variable"/>
    <w:basedOn w:val="Policepardfaut"/>
    <w:rsid w:val="00EF0FFE"/>
  </w:style>
  <w:style w:type="character" w:customStyle="1" w:styleId="hljs-title">
    <w:name w:val="hljs-title"/>
    <w:basedOn w:val="Policepardfaut"/>
    <w:rsid w:val="00EF0FFE"/>
  </w:style>
  <w:style w:type="character" w:customStyle="1" w:styleId="hljs-string">
    <w:name w:val="hljs-string"/>
    <w:basedOn w:val="Policepardfaut"/>
    <w:rsid w:val="00EF0FFE"/>
  </w:style>
  <w:style w:type="character" w:customStyle="1" w:styleId="hljs-keyword">
    <w:name w:val="hljs-keyword"/>
    <w:basedOn w:val="Policepardfaut"/>
    <w:rsid w:val="00EF0FFE"/>
  </w:style>
  <w:style w:type="character" w:customStyle="1" w:styleId="hljs-comment">
    <w:name w:val="hljs-comment"/>
    <w:basedOn w:val="Policepardfaut"/>
    <w:rsid w:val="00EF0FFE"/>
  </w:style>
  <w:style w:type="character" w:customStyle="1" w:styleId="hljs-type">
    <w:name w:val="hljs-type"/>
    <w:basedOn w:val="Policepardfaut"/>
    <w:rsid w:val="005D477E"/>
  </w:style>
  <w:style w:type="character" w:customStyle="1" w:styleId="hljs-number">
    <w:name w:val="hljs-number"/>
    <w:basedOn w:val="Policepardfaut"/>
    <w:rsid w:val="005D477E"/>
  </w:style>
  <w:style w:type="character" w:customStyle="1" w:styleId="hljs-builtin">
    <w:name w:val="hljs-built_in"/>
    <w:basedOn w:val="Policepardfaut"/>
    <w:rsid w:val="000E35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1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49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6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06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85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70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69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3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8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67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91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20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24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97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720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67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06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4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58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54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1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23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04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70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70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2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9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82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74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457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094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160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6330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913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1806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575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25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7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306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836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472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740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8990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0542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7747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6156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53573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3524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6734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825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6110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2879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1187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1081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2219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3587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9687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834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0920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52677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2567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2344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97777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2255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7719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9696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5728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0509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906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5142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9242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9721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6696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2704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7624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1960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0444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66147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5566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8852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89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7697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80337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19109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5542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1222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1742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3600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6768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4146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3794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8787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9527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8483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04324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3821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74880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39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15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5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39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09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865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31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7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23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130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41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13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70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84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79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7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8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284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09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4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9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96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21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86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8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82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94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6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32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3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71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7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71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41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86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01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431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9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0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82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4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45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05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0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94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81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8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36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8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44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7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45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36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6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11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46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43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Local\Microsoft\Office\16.0\DTS\fr-FR%7bA2C1921B-ED0B-42C5-81ED-C7E6559E9071%7d\%7b10360647-6E11-4EF7-A405-3D269524324E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{10360647-6E11-4EF7-A405-3D269524324E}tf02786999_win32</Template>
  <TotalTime>0</TotalTime>
  <Pages>5</Pages>
  <Words>892</Words>
  <Characters>4906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2025-03-28T08:20:00Z</dcterms:created>
  <dcterms:modified xsi:type="dcterms:W3CDTF">2025-03-28T08:39:00Z</dcterms:modified>
</cp:coreProperties>
</file>